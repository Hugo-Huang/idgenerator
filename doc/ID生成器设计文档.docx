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01E" w:rsidRDefault="00C9001E" w:rsidP="00C9001E">
      <w:pPr>
        <w:ind w:firstLineChars="200" w:firstLine="480"/>
        <w:rPr>
          <w:rFonts w:hint="eastAsia"/>
        </w:rPr>
      </w:pPr>
      <w:bookmarkStart w:id="0" w:name="_Toc20381"/>
      <w:r>
        <w:rPr>
          <w:rFonts w:hint="eastAsia"/>
        </w:rPr>
        <w:t>前面</w:t>
      </w:r>
      <w:r>
        <w:t>两个</w:t>
      </w:r>
      <w:r>
        <w:t>ID</w:t>
      </w:r>
      <w:r>
        <w:t>生成器只是简单的完成功能，如果实际应用到生产</w:t>
      </w:r>
      <w:r>
        <w:rPr>
          <w:rFonts w:hint="eastAsia"/>
        </w:rPr>
        <w:t>环境</w:t>
      </w:r>
      <w:r>
        <w:t>，则对</w:t>
      </w:r>
      <w:r>
        <w:t>ID</w:t>
      </w:r>
      <w:r>
        <w:t>生成器的要求更高，具体包括</w:t>
      </w:r>
      <w:r>
        <w:rPr>
          <w:rFonts w:hint="eastAsia"/>
        </w:rPr>
        <w:t>但</w:t>
      </w:r>
      <w:r>
        <w:t>不限于</w:t>
      </w:r>
      <w:r>
        <w:rPr>
          <w:rFonts w:hint="eastAsia"/>
        </w:rPr>
        <w:t>以下</w:t>
      </w:r>
      <w:r>
        <w:t>几点：</w:t>
      </w:r>
    </w:p>
    <w:bookmarkEnd w:id="0"/>
    <w:p w:rsidR="00184CB3" w:rsidRPr="00184CB3" w:rsidRDefault="00184CB3" w:rsidP="00193498">
      <w:pPr>
        <w:pStyle w:val="af9"/>
        <w:widowControl w:val="0"/>
        <w:numPr>
          <w:ilvl w:val="0"/>
          <w:numId w:val="7"/>
        </w:numPr>
        <w:spacing w:line="240" w:lineRule="auto"/>
        <w:ind w:firstLineChars="0"/>
        <w:jc w:val="both"/>
        <w:rPr>
          <w:lang w:val="x-none"/>
        </w:rPr>
      </w:pPr>
      <w:r w:rsidRPr="00184CB3">
        <w:rPr>
          <w:rFonts w:hint="eastAsia"/>
          <w:lang w:val="x-none"/>
        </w:rPr>
        <w:t>产生</w:t>
      </w:r>
      <w:r w:rsidRPr="00184CB3">
        <w:rPr>
          <w:lang w:val="x-none"/>
        </w:rPr>
        <w:t>全局唯一</w:t>
      </w:r>
      <w:r w:rsidRPr="00184CB3">
        <w:rPr>
          <w:rFonts w:hint="eastAsia"/>
          <w:lang w:val="x-none"/>
        </w:rPr>
        <w:t>、</w:t>
      </w:r>
      <w:r w:rsidRPr="00184CB3">
        <w:rPr>
          <w:lang w:val="x-none"/>
        </w:rPr>
        <w:t>且单调递增的</w:t>
      </w:r>
      <w:r w:rsidRPr="00184CB3">
        <w:rPr>
          <w:lang w:val="x-none"/>
        </w:rPr>
        <w:t>ID</w:t>
      </w:r>
      <w:r w:rsidRPr="00184CB3">
        <w:rPr>
          <w:lang w:val="x-none"/>
        </w:rPr>
        <w:t>；</w:t>
      </w:r>
    </w:p>
    <w:p w:rsidR="00184CB3" w:rsidRPr="00184CB3" w:rsidRDefault="00184CB3" w:rsidP="00193498">
      <w:pPr>
        <w:pStyle w:val="af9"/>
        <w:widowControl w:val="0"/>
        <w:numPr>
          <w:ilvl w:val="0"/>
          <w:numId w:val="7"/>
        </w:numPr>
        <w:spacing w:line="240" w:lineRule="auto"/>
        <w:ind w:firstLineChars="0"/>
        <w:jc w:val="both"/>
        <w:rPr>
          <w:lang w:val="x-none"/>
        </w:rPr>
      </w:pPr>
      <w:r w:rsidRPr="00184CB3">
        <w:rPr>
          <w:rFonts w:hint="eastAsia"/>
          <w:lang w:val="x-none"/>
        </w:rPr>
        <w:t>任何情况</w:t>
      </w:r>
      <w:r w:rsidRPr="00184CB3">
        <w:rPr>
          <w:lang w:val="x-none"/>
        </w:rPr>
        <w:t>下</w:t>
      </w:r>
      <w:proofErr w:type="spellStart"/>
      <w:r w:rsidRPr="00184CB3">
        <w:rPr>
          <w:lang w:val="x-none"/>
        </w:rPr>
        <w:t>ID</w:t>
      </w:r>
      <w:r w:rsidRPr="00184CB3">
        <w:rPr>
          <w:lang w:val="x-none"/>
        </w:rPr>
        <w:t>不能重复或者回退</w:t>
      </w:r>
      <w:proofErr w:type="spellEnd"/>
      <w:r w:rsidRPr="00184CB3">
        <w:rPr>
          <w:lang w:val="x-none"/>
        </w:rPr>
        <w:t>；</w:t>
      </w:r>
    </w:p>
    <w:p w:rsidR="00184CB3" w:rsidRPr="00184CB3" w:rsidRDefault="00184CB3" w:rsidP="00193498">
      <w:pPr>
        <w:pStyle w:val="af9"/>
        <w:widowControl w:val="0"/>
        <w:numPr>
          <w:ilvl w:val="0"/>
          <w:numId w:val="7"/>
        </w:numPr>
        <w:spacing w:line="240" w:lineRule="auto"/>
        <w:ind w:firstLineChars="0"/>
        <w:jc w:val="both"/>
        <w:rPr>
          <w:lang w:val="x-none"/>
        </w:rPr>
      </w:pPr>
      <w:r w:rsidRPr="00184CB3">
        <w:rPr>
          <w:rFonts w:hint="eastAsia"/>
          <w:lang w:val="x-none"/>
        </w:rPr>
        <w:t>具备</w:t>
      </w:r>
      <w:r w:rsidRPr="00184CB3">
        <w:rPr>
          <w:lang w:val="x-none"/>
        </w:rPr>
        <w:t>高</w:t>
      </w:r>
      <w:r w:rsidRPr="00184CB3">
        <w:rPr>
          <w:rFonts w:hint="eastAsia"/>
          <w:lang w:val="x-none"/>
        </w:rPr>
        <w:t>效率</w:t>
      </w:r>
      <w:r w:rsidRPr="00184CB3">
        <w:rPr>
          <w:lang w:val="x-none"/>
        </w:rPr>
        <w:t>产生</w:t>
      </w:r>
      <w:proofErr w:type="spellStart"/>
      <w:r w:rsidRPr="00184CB3">
        <w:rPr>
          <w:lang w:val="x-none"/>
        </w:rPr>
        <w:t>ID</w:t>
      </w:r>
      <w:r w:rsidRPr="00184CB3">
        <w:rPr>
          <w:lang w:val="x-none"/>
        </w:rPr>
        <w:t>的能力</w:t>
      </w:r>
      <w:proofErr w:type="spellEnd"/>
      <w:r w:rsidRPr="00184CB3">
        <w:rPr>
          <w:lang w:val="x-none"/>
        </w:rPr>
        <w:t>；</w:t>
      </w:r>
    </w:p>
    <w:p w:rsidR="00184CB3" w:rsidRPr="00184CB3" w:rsidRDefault="00EE2587" w:rsidP="00193498">
      <w:pPr>
        <w:pStyle w:val="af9"/>
        <w:widowControl w:val="0"/>
        <w:numPr>
          <w:ilvl w:val="0"/>
          <w:numId w:val="7"/>
        </w:numPr>
        <w:spacing w:line="240" w:lineRule="auto"/>
        <w:ind w:firstLineChars="0"/>
        <w:jc w:val="both"/>
        <w:rPr>
          <w:lang w:val="x-none"/>
        </w:rPr>
      </w:pPr>
      <w:r>
        <w:rPr>
          <w:rFonts w:hint="eastAsia"/>
          <w:lang w:val="x-none"/>
        </w:rPr>
        <w:t>具备</w:t>
      </w:r>
      <w:r w:rsidR="00184CB3" w:rsidRPr="00184CB3">
        <w:rPr>
          <w:lang w:val="x-none"/>
        </w:rPr>
        <w:t>提供</w:t>
      </w:r>
      <w:r w:rsidR="00184CB3" w:rsidRPr="00184CB3">
        <w:rPr>
          <w:rFonts w:hint="eastAsia"/>
          <w:lang w:val="x-none"/>
        </w:rPr>
        <w:t>多种</w:t>
      </w:r>
      <w:proofErr w:type="spellStart"/>
      <w:r w:rsidR="00184CB3" w:rsidRPr="00184CB3">
        <w:rPr>
          <w:lang w:val="x-none"/>
        </w:rPr>
        <w:t>ID</w:t>
      </w:r>
      <w:r w:rsidR="00184CB3" w:rsidRPr="00184CB3">
        <w:rPr>
          <w:rFonts w:hint="eastAsia"/>
          <w:lang w:val="x-none"/>
        </w:rPr>
        <w:t>的</w:t>
      </w:r>
      <w:r w:rsidR="00184CB3" w:rsidRPr="00184CB3">
        <w:rPr>
          <w:lang w:val="x-none"/>
        </w:rPr>
        <w:t>能力</w:t>
      </w:r>
      <w:proofErr w:type="spellEnd"/>
      <w:r w:rsidR="00184CB3" w:rsidRPr="00184CB3">
        <w:rPr>
          <w:lang w:val="x-none"/>
        </w:rPr>
        <w:t>；</w:t>
      </w:r>
    </w:p>
    <w:p w:rsidR="00184CB3" w:rsidRPr="00184CB3" w:rsidRDefault="00184CB3" w:rsidP="00193498">
      <w:pPr>
        <w:pStyle w:val="af9"/>
        <w:widowControl w:val="0"/>
        <w:numPr>
          <w:ilvl w:val="0"/>
          <w:numId w:val="7"/>
        </w:numPr>
        <w:spacing w:line="240" w:lineRule="auto"/>
        <w:ind w:firstLineChars="0"/>
        <w:jc w:val="both"/>
        <w:rPr>
          <w:lang w:val="x-none"/>
        </w:rPr>
      </w:pPr>
      <w:r w:rsidRPr="00184CB3">
        <w:rPr>
          <w:rFonts w:hint="eastAsia"/>
          <w:lang w:val="x-none"/>
        </w:rPr>
        <w:t>便于运维</w:t>
      </w:r>
      <w:r w:rsidRPr="00184CB3">
        <w:rPr>
          <w:lang w:val="x-none"/>
        </w:rPr>
        <w:t>管理；</w:t>
      </w:r>
    </w:p>
    <w:p w:rsidR="006F508C" w:rsidRDefault="00943F74" w:rsidP="006F508C">
      <w:pPr>
        <w:ind w:firstLineChars="200" w:firstLine="480"/>
      </w:pPr>
      <w:r>
        <w:rPr>
          <w:rFonts w:hint="eastAsia"/>
        </w:rPr>
        <w:t>ID</w:t>
      </w:r>
      <w:r>
        <w:t>生成器整个</w:t>
      </w:r>
      <w:r w:rsidR="006F508C">
        <w:rPr>
          <w:rFonts w:hint="eastAsia"/>
        </w:rPr>
        <w:t>系统</w:t>
      </w:r>
      <w:r w:rsidR="00995638">
        <w:rPr>
          <w:rFonts w:hint="eastAsia"/>
        </w:rPr>
        <w:t>需要</w:t>
      </w:r>
      <w:r w:rsidR="006F508C">
        <w:rPr>
          <w:rFonts w:hint="eastAsia"/>
        </w:rPr>
        <w:t>分为四个部分：</w:t>
      </w:r>
      <w:r w:rsidR="006F508C">
        <w:rPr>
          <w:rFonts w:hint="eastAsia"/>
        </w:rPr>
        <w:t>web</w:t>
      </w:r>
      <w:r w:rsidR="006F508C">
        <w:rPr>
          <w:rFonts w:hint="eastAsia"/>
        </w:rPr>
        <w:t>管理端、</w:t>
      </w:r>
      <w:proofErr w:type="spellStart"/>
      <w:r w:rsidR="006F508C">
        <w:rPr>
          <w:rFonts w:hint="eastAsia"/>
        </w:rPr>
        <w:t>IdGen</w:t>
      </w:r>
      <w:proofErr w:type="spellEnd"/>
      <w:r w:rsidR="006F508C">
        <w:rPr>
          <w:rFonts w:hint="eastAsia"/>
        </w:rPr>
        <w:t>服务、</w:t>
      </w:r>
      <w:proofErr w:type="spellStart"/>
      <w:r w:rsidR="006F508C">
        <w:rPr>
          <w:rFonts w:hint="eastAsia"/>
        </w:rPr>
        <w:t>redis</w:t>
      </w:r>
      <w:proofErr w:type="spellEnd"/>
      <w:r w:rsidR="006F508C">
        <w:rPr>
          <w:rFonts w:hint="eastAsia"/>
        </w:rPr>
        <w:t>以及</w:t>
      </w:r>
      <w:proofErr w:type="spellStart"/>
      <w:r w:rsidR="006F508C">
        <w:rPr>
          <w:rFonts w:hint="eastAsia"/>
        </w:rPr>
        <w:t>mysql</w:t>
      </w:r>
      <w:proofErr w:type="spellEnd"/>
      <w:r w:rsidR="006F508C">
        <w:rPr>
          <w:rFonts w:hint="eastAsia"/>
        </w:rPr>
        <w:t>，其中：</w:t>
      </w:r>
    </w:p>
    <w:p w:rsidR="006F508C" w:rsidRDefault="006F508C" w:rsidP="006F508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web</w:t>
      </w:r>
      <w:r>
        <w:rPr>
          <w:rFonts w:hint="eastAsia"/>
        </w:rPr>
        <w:t>管理</w:t>
      </w:r>
      <w:proofErr w:type="gramStart"/>
      <w:r>
        <w:rPr>
          <w:rFonts w:hint="eastAsia"/>
        </w:rPr>
        <w:t>端用于运维人员</w:t>
      </w:r>
      <w:proofErr w:type="gramEnd"/>
      <w:r>
        <w:rPr>
          <w:rFonts w:hint="eastAsia"/>
        </w:rPr>
        <w:t>通过网页形式管理</w:t>
      </w:r>
      <w:r>
        <w:rPr>
          <w:rFonts w:hint="eastAsia"/>
        </w:rPr>
        <w:t>ID</w:t>
      </w:r>
      <w:r>
        <w:rPr>
          <w:rFonts w:hint="eastAsia"/>
        </w:rPr>
        <w:t>生成器，它可以添加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ID</w:t>
      </w:r>
      <w:r>
        <w:rPr>
          <w:rFonts w:hint="eastAsia"/>
        </w:rPr>
        <w:t>、迁移</w:t>
      </w:r>
      <w:r>
        <w:rPr>
          <w:rFonts w:hint="eastAsia"/>
        </w:rPr>
        <w:t>ID</w:t>
      </w:r>
      <w:r>
        <w:rPr>
          <w:rFonts w:hint="eastAsia"/>
        </w:rPr>
        <w:t>等；</w:t>
      </w:r>
    </w:p>
    <w:p w:rsidR="006F508C" w:rsidRDefault="006F508C" w:rsidP="006F508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IdGen</w:t>
      </w:r>
      <w:proofErr w:type="spellEnd"/>
      <w:r>
        <w:rPr>
          <w:rFonts w:hint="eastAsia"/>
        </w:rPr>
        <w:t>服务属于自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服务，采用</w:t>
      </w:r>
      <w:r>
        <w:rPr>
          <w:rFonts w:hint="eastAsia"/>
        </w:rPr>
        <w:t>Thrift</w:t>
      </w:r>
      <w:r>
        <w:rPr>
          <w:rFonts w:hint="eastAsia"/>
        </w:rPr>
        <w:t>框架，对外提供各种语言的调用接口，对内管理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，可水平扩展；</w:t>
      </w:r>
    </w:p>
    <w:p w:rsidR="006F508C" w:rsidRDefault="006F508C" w:rsidP="006F508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，在本设计中，采用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Id</w:t>
      </w:r>
      <w:r>
        <w:rPr>
          <w:rFonts w:hint="eastAsia"/>
        </w:rPr>
        <w:t>分发器，一个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可以分发若干类型的</w:t>
      </w:r>
      <w:r>
        <w:rPr>
          <w:rFonts w:hint="eastAsia"/>
        </w:rPr>
        <w:t>ID</w:t>
      </w:r>
      <w:r>
        <w:rPr>
          <w:rFonts w:hint="eastAsia"/>
        </w:rPr>
        <w:t>，当一个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无法承载请求量时，可以将</w:t>
      </w:r>
      <w:r>
        <w:rPr>
          <w:rFonts w:hint="eastAsia"/>
        </w:rPr>
        <w:t>id</w:t>
      </w:r>
      <w:r>
        <w:rPr>
          <w:rFonts w:hint="eastAsia"/>
        </w:rPr>
        <w:t>类型迁移到新的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上。</w:t>
      </w:r>
    </w:p>
    <w:p w:rsidR="006F508C" w:rsidRDefault="006F508C" w:rsidP="006F508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，在本设计中，采用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做</w:t>
      </w:r>
      <w:r>
        <w:rPr>
          <w:rFonts w:hint="eastAsia"/>
        </w:rPr>
        <w:t>Id</w:t>
      </w:r>
      <w:r>
        <w:rPr>
          <w:rFonts w:hint="eastAsia"/>
        </w:rPr>
        <w:t>的持久化存储和配置管理，只用一个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即可，在实际应用中，还可以采用主从配置提升数据保存的安全性，但是从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只做数据保存，不提供服务，防止主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所在主机出现问题时，数据可以正常恢复。</w:t>
      </w:r>
    </w:p>
    <w:p w:rsidR="00943F74" w:rsidRDefault="00210DDB" w:rsidP="006A236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75pt;height:247.3pt">
            <v:imagedata r:id="rId8" o:title=""/>
          </v:shape>
        </w:pict>
      </w:r>
    </w:p>
    <w:p w:rsidR="00C9001E" w:rsidRDefault="00C9001E" w:rsidP="00C9001E">
      <w:pPr>
        <w:ind w:firstLineChars="200" w:firstLine="480"/>
      </w:pPr>
      <w:r>
        <w:rPr>
          <w:rFonts w:hint="eastAsia"/>
        </w:rPr>
        <w:lastRenderedPageBreak/>
        <w:t>获取</w:t>
      </w:r>
      <w:r>
        <w:t>id</w:t>
      </w:r>
      <w:r>
        <w:rPr>
          <w:rFonts w:hint="eastAsia"/>
        </w:rPr>
        <w:t>的</w:t>
      </w:r>
      <w:r>
        <w:t>接口</w:t>
      </w:r>
      <w:r>
        <w:rPr>
          <w:rFonts w:hint="eastAsia"/>
        </w:rPr>
        <w:t>每</w:t>
      </w:r>
      <w:r>
        <w:t>调用一次</w:t>
      </w:r>
      <w:r>
        <w:rPr>
          <w:rFonts w:hint="eastAsia"/>
        </w:rPr>
        <w:t>，</w:t>
      </w:r>
      <w:r>
        <w:t>ID</w:t>
      </w:r>
      <w:r>
        <w:t>生成器就产生一个</w:t>
      </w:r>
      <w:r>
        <w:t>id</w:t>
      </w:r>
      <w:r>
        <w:t>，</w:t>
      </w:r>
      <w:r>
        <w:rPr>
          <w:rFonts w:hint="eastAsia"/>
        </w:rPr>
        <w:t>在</w:t>
      </w:r>
      <w:r>
        <w:t>接口中</w:t>
      </w:r>
      <w:r>
        <w:rPr>
          <w:rFonts w:hint="eastAsia"/>
        </w:rPr>
        <w:t>每次</w:t>
      </w:r>
      <w:r>
        <w:t>获取到一个</w:t>
      </w:r>
      <w:r>
        <w:t>id</w:t>
      </w:r>
      <w:r>
        <w:t>之后，</w:t>
      </w:r>
      <w:r>
        <w:rPr>
          <w:rFonts w:hint="eastAsia"/>
        </w:rPr>
        <w:t>都需要</w:t>
      </w:r>
      <w:r>
        <w:t>判断</w:t>
      </w:r>
      <w:r>
        <w:rPr>
          <w:rFonts w:hint="eastAsia"/>
        </w:rPr>
        <w:t>该</w:t>
      </w:r>
      <w:r>
        <w:t>分配的</w:t>
      </w:r>
      <w:r>
        <w:t>id</w:t>
      </w:r>
      <w:r>
        <w:rPr>
          <w:rFonts w:hint="eastAsia"/>
        </w:rPr>
        <w:t>值</w:t>
      </w:r>
      <w:r>
        <w:t>:</w:t>
      </w:r>
      <w:proofErr w:type="spellStart"/>
      <w:r>
        <w:t>curID</w:t>
      </w:r>
      <w:proofErr w:type="spellEnd"/>
      <w:r>
        <w:rPr>
          <w:rFonts w:hint="eastAsia"/>
        </w:rPr>
        <w:t>；</w:t>
      </w:r>
    </w:p>
    <w:p w:rsidR="00C9001E" w:rsidRDefault="00C9001E" w:rsidP="00C9001E">
      <w:pPr>
        <w:ind w:firstLineChars="200" w:firstLine="480"/>
      </w:pPr>
      <w:r>
        <w:rPr>
          <w:rFonts w:hint="eastAsia"/>
        </w:rPr>
        <w:t>如</w:t>
      </w:r>
      <w:r>
        <w:t>下图所示，</w:t>
      </w:r>
      <w:r>
        <w:rPr>
          <w:rFonts w:hint="eastAsia"/>
        </w:rPr>
        <w:t>如果</w:t>
      </w:r>
      <w:proofErr w:type="spellStart"/>
      <w:r>
        <w:t>curID</w:t>
      </w:r>
      <w:proofErr w:type="spellEnd"/>
      <w:r>
        <w:t xml:space="preserve"> </w:t>
      </w:r>
      <w:r>
        <w:rPr>
          <w:rFonts w:hint="eastAsia"/>
        </w:rPr>
        <w:t>&lt;</w:t>
      </w:r>
      <w:r>
        <w:t xml:space="preserve"> </w:t>
      </w:r>
      <w:proofErr w:type="spellStart"/>
      <w:r>
        <w:t>updateID</w:t>
      </w:r>
      <w:proofErr w:type="spellEnd"/>
      <w:r>
        <w:rPr>
          <w:rFonts w:hint="eastAsia"/>
        </w:rPr>
        <w:t>，</w:t>
      </w:r>
      <w:r>
        <w:t>这里</w:t>
      </w:r>
      <w:r>
        <w:t>update</w:t>
      </w:r>
      <w:r>
        <w:rPr>
          <w:rFonts w:hint="eastAsia"/>
        </w:rPr>
        <w:t>是</w:t>
      </w:r>
      <w:r>
        <w:t>更新</w:t>
      </w:r>
      <w:r>
        <w:t>IP</w:t>
      </w:r>
      <w:r>
        <w:t>段</w:t>
      </w:r>
      <w:r>
        <w:rPr>
          <w:rFonts w:hint="eastAsia"/>
        </w:rPr>
        <w:t>时</w:t>
      </w:r>
      <w:r>
        <w:t>对应的</w:t>
      </w:r>
      <w:r>
        <w:t>ID</w:t>
      </w:r>
      <w:r>
        <w:rPr>
          <w:rFonts w:hint="eastAsia"/>
        </w:rPr>
        <w:t>（当前</w:t>
      </w:r>
      <w:r>
        <w:t>ID</w:t>
      </w:r>
      <w:r>
        <w:t>段损耗达到</w:t>
      </w:r>
      <w:r>
        <w:rPr>
          <w:rFonts w:hint="eastAsia"/>
        </w:rPr>
        <w:t>所设置</w:t>
      </w:r>
      <w:r>
        <w:t>比例</w:t>
      </w:r>
      <w:r>
        <w:rPr>
          <w:rFonts w:hint="eastAsia"/>
        </w:rPr>
        <w:t>对应</w:t>
      </w:r>
      <w:r>
        <w:t>的</w:t>
      </w:r>
      <w:r>
        <w:t>ID</w:t>
      </w:r>
      <w:r>
        <w:rPr>
          <w:rFonts w:hint="eastAsia"/>
        </w:rPr>
        <w:t>值）</w:t>
      </w:r>
      <w:r>
        <w:t>，</w:t>
      </w:r>
      <w:r>
        <w:rPr>
          <w:rFonts w:hint="eastAsia"/>
        </w:rPr>
        <w:t>则</w:t>
      </w:r>
      <w:r>
        <w:t>返回该分配的</w:t>
      </w:r>
      <w:r>
        <w:t>ID</w:t>
      </w:r>
      <w:r>
        <w:t>；</w:t>
      </w:r>
      <w:r>
        <w:rPr>
          <w:rFonts w:hint="eastAsia"/>
        </w:rPr>
        <w:t>如果</w:t>
      </w:r>
      <w:proofErr w:type="spellStart"/>
      <w:r>
        <w:t>updateID</w:t>
      </w:r>
      <w:proofErr w:type="spellEnd"/>
      <w:r>
        <w:t xml:space="preserve"> &lt; </w:t>
      </w:r>
      <w:proofErr w:type="spellStart"/>
      <w:r>
        <w:t>curID</w:t>
      </w:r>
      <w:proofErr w:type="spellEnd"/>
      <w:r>
        <w:t xml:space="preserve"> </w:t>
      </w:r>
      <w:r>
        <w:rPr>
          <w:rFonts w:hint="eastAsia"/>
        </w:rPr>
        <w:t>&lt;</w:t>
      </w:r>
      <w:r>
        <w:t xml:space="preserve"> </w:t>
      </w:r>
      <w:proofErr w:type="spellStart"/>
      <w:r>
        <w:t>endID</w:t>
      </w:r>
      <w:proofErr w:type="spellEnd"/>
      <w:r>
        <w:t>，则要产生一个</w:t>
      </w:r>
      <w:r>
        <w:t>ID</w:t>
      </w:r>
      <w:r>
        <w:t>更新任务，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cur</w:t>
      </w:r>
      <w:r>
        <w:t>ID</w:t>
      </w:r>
      <w:proofErr w:type="spellEnd"/>
      <w:r>
        <w:t xml:space="preserve"> &gt;=</w:t>
      </w:r>
      <w:proofErr w:type="spellStart"/>
      <w:r>
        <w:rPr>
          <w:rFonts w:hint="eastAsia"/>
        </w:rPr>
        <w:t>e</w:t>
      </w:r>
      <w:r>
        <w:t>ndID</w:t>
      </w:r>
      <w:proofErr w:type="spellEnd"/>
      <w:r>
        <w:rPr>
          <w:rFonts w:hint="eastAsia"/>
        </w:rPr>
        <w:t>，</w:t>
      </w:r>
      <w:r>
        <w:t>则</w:t>
      </w:r>
      <w:r>
        <w:rPr>
          <w:rFonts w:hint="eastAsia"/>
        </w:rPr>
        <w:t>直接</w:t>
      </w:r>
      <w:r>
        <w:t>返回失败。</w:t>
      </w:r>
    </w:p>
    <w:p w:rsidR="00C9001E" w:rsidRDefault="00C9001E" w:rsidP="00C9001E">
      <w:r>
        <w:object w:dxaOrig="10760" w:dyaOrig="4110">
          <v:shape id="_x0000_i1028" type="#_x0000_t75" style="width:415.1pt;height:158.4pt" o:ole="">
            <v:imagedata r:id="rId9" o:title=""/>
          </v:shape>
          <o:OLEObject Type="Embed" ProgID="Visio.Drawing.15" ShapeID="_x0000_i1028" DrawAspect="Content" ObjectID="_1532361278" r:id="rId10"/>
        </w:object>
      </w:r>
    </w:p>
    <w:p w:rsidR="00C9001E" w:rsidRDefault="00C9001E" w:rsidP="00C9001E">
      <w:pPr>
        <w:ind w:firstLineChars="200" w:firstLine="480"/>
      </w:pPr>
      <w:bookmarkStart w:id="1" w:name="_GoBack"/>
      <w:bookmarkEnd w:id="1"/>
      <w:r>
        <w:rPr>
          <w:rFonts w:hint="eastAsia"/>
        </w:rPr>
        <w:t>每个</w:t>
      </w:r>
      <w:proofErr w:type="spellStart"/>
      <w:r>
        <w:t>IdGen</w:t>
      </w:r>
      <w:proofErr w:type="spellEnd"/>
      <w:r>
        <w:t>都有一个线程池</w:t>
      </w:r>
      <w:r>
        <w:rPr>
          <w:rFonts w:hint="eastAsia"/>
        </w:rPr>
        <w:t>，</w:t>
      </w:r>
      <w:r>
        <w:t>用于执行异步任务，</w:t>
      </w:r>
      <w:r>
        <w:rPr>
          <w:rFonts w:hint="eastAsia"/>
        </w:rPr>
        <w:t>在更新</w:t>
      </w:r>
      <w:r>
        <w:t>ID</w:t>
      </w:r>
      <w:r>
        <w:t>信息的任务中，</w:t>
      </w:r>
      <w:r>
        <w:rPr>
          <w:rFonts w:hint="eastAsia"/>
        </w:rPr>
        <w:t>该</w:t>
      </w:r>
      <w:r>
        <w:t>任务包含以下信息</w:t>
      </w:r>
      <w:r>
        <w:rPr>
          <w:rFonts w:hint="eastAsia"/>
        </w:rPr>
        <w:t>：</w:t>
      </w:r>
      <w:r>
        <w:t>ID</w:t>
      </w:r>
      <w:r>
        <w:t>的名称，该</w:t>
      </w:r>
      <w:r>
        <w:t>ID</w:t>
      </w:r>
      <w:r>
        <w:t>所属的</w:t>
      </w:r>
      <w:proofErr w:type="spellStart"/>
      <w:r>
        <w:t>Redis</w:t>
      </w:r>
      <w:proofErr w:type="spellEnd"/>
      <w:r>
        <w:t>、该</w:t>
      </w:r>
      <w:r>
        <w:t>ID</w:t>
      </w:r>
      <w:r>
        <w:t>在</w:t>
      </w:r>
      <w:proofErr w:type="spellStart"/>
      <w:r>
        <w:t>IdGen</w:t>
      </w:r>
      <w:proofErr w:type="spellEnd"/>
      <w:r>
        <w:t>中缓存的对象，</w:t>
      </w:r>
      <w:r>
        <w:rPr>
          <w:rFonts w:hint="eastAsia"/>
        </w:rPr>
        <w:t>此</w:t>
      </w:r>
      <w:r>
        <w:t>任务需要</w:t>
      </w:r>
      <w:r w:rsidRPr="00E178AD">
        <w:rPr>
          <w:rFonts w:hint="eastAsia"/>
        </w:rPr>
        <w:t>计算申请</w:t>
      </w:r>
      <w:r w:rsidRPr="00E178AD">
        <w:t>ID</w:t>
      </w:r>
      <w:r w:rsidRPr="00E178AD">
        <w:t>段的大小</w:t>
      </w:r>
      <w:r w:rsidRPr="00E178AD">
        <w:rPr>
          <w:rFonts w:hint="eastAsia"/>
        </w:rPr>
        <w:t>，</w:t>
      </w:r>
      <w:r w:rsidRPr="00E178AD">
        <w:t>其方法为</w:t>
      </w:r>
      <w:r>
        <w:rPr>
          <w:rFonts w:hint="eastAsia"/>
        </w:rPr>
        <w:t>根据</w:t>
      </w:r>
      <w:r>
        <w:t>当前段的使用速度来</w:t>
      </w:r>
      <w:r>
        <w:rPr>
          <w:rFonts w:hint="eastAsia"/>
        </w:rPr>
        <w:t>计算：</w:t>
      </w:r>
    </w:p>
    <w:p w:rsidR="00C9001E" w:rsidRDefault="00C9001E" w:rsidP="00C9001E">
      <w:pPr>
        <w:ind w:firstLineChars="200" w:firstLine="480"/>
      </w:pPr>
      <w:r>
        <w:rPr>
          <w:rFonts w:hint="eastAsia"/>
        </w:rPr>
        <w:t>(</w:t>
      </w:r>
      <w:r>
        <w:rPr>
          <w:rFonts w:hint="eastAsia"/>
        </w:rPr>
        <w:t>当前</w:t>
      </w:r>
      <w:r>
        <w:t>ID-</w:t>
      </w:r>
      <w:r>
        <w:rPr>
          <w:rFonts w:hint="eastAsia"/>
        </w:rPr>
        <w:t>起始</w:t>
      </w:r>
      <w:r>
        <w:t>ID)</w:t>
      </w:r>
      <w:r>
        <w:rPr>
          <w:rFonts w:hint="eastAsia"/>
        </w:rPr>
        <w:t>/(</w:t>
      </w:r>
      <w:r>
        <w:rPr>
          <w:rFonts w:hint="eastAsia"/>
        </w:rPr>
        <w:t>当前</w:t>
      </w:r>
      <w:r>
        <w:t>时间</w:t>
      </w:r>
      <w:r>
        <w:t>-</w:t>
      </w:r>
      <w:r>
        <w:t>本段加载时间</w:t>
      </w:r>
      <w:r>
        <w:rPr>
          <w:rFonts w:hint="eastAsia"/>
        </w:rPr>
        <w:t>)</w:t>
      </w:r>
      <w:r>
        <w:t xml:space="preserve"> * </w:t>
      </w:r>
      <w:r>
        <w:rPr>
          <w:rFonts w:hint="eastAsia"/>
        </w:rPr>
        <w:t>最大</w:t>
      </w:r>
      <w:r>
        <w:t>加载间隔时间</w:t>
      </w:r>
    </w:p>
    <w:p w:rsidR="00C9001E" w:rsidRPr="00E178AD" w:rsidRDefault="00C9001E" w:rsidP="00C9001E">
      <w:pPr>
        <w:ind w:firstLineChars="200" w:firstLine="480"/>
      </w:pPr>
      <w:r>
        <w:rPr>
          <w:rFonts w:hint="eastAsia"/>
        </w:rPr>
        <w:t>如果</w:t>
      </w:r>
      <w:r>
        <w:t>计算的结果大于配置</w:t>
      </w:r>
      <w:r>
        <w:rPr>
          <w:rFonts w:hint="eastAsia"/>
        </w:rPr>
        <w:t>参数</w:t>
      </w:r>
      <w:r>
        <w:t>的上限，则使用上限值，</w:t>
      </w:r>
      <w:r>
        <w:rPr>
          <w:rFonts w:hint="eastAsia"/>
        </w:rPr>
        <w:t>反之</w:t>
      </w:r>
      <w:r>
        <w:t>，如果小于</w:t>
      </w:r>
      <w:r>
        <w:rPr>
          <w:rFonts w:hint="eastAsia"/>
        </w:rPr>
        <w:t>配置</w:t>
      </w:r>
      <w:r>
        <w:t>的下限</w:t>
      </w:r>
      <w:r>
        <w:rPr>
          <w:rFonts w:hint="eastAsia"/>
        </w:rPr>
        <w:t>值</w:t>
      </w:r>
      <w:r>
        <w:t>，则使用下限值。</w:t>
      </w:r>
    </w:p>
    <w:p w:rsidR="00C9001E" w:rsidRDefault="00C9001E" w:rsidP="00C9001E">
      <w:pPr>
        <w:ind w:firstLineChars="200" w:firstLine="480"/>
      </w:pPr>
      <w:r>
        <w:rPr>
          <w:rFonts w:hint="eastAsia"/>
        </w:rPr>
        <w:t>此更新</w:t>
      </w:r>
      <w:r>
        <w:t>ID</w:t>
      </w:r>
      <w:r>
        <w:t>信息的任务将完成以下操作：</w:t>
      </w:r>
    </w:p>
    <w:p w:rsidR="00C9001E" w:rsidRDefault="00C9001E" w:rsidP="00C9001E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从</w:t>
      </w:r>
      <w:r>
        <w:t>缓存中</w:t>
      </w:r>
      <w:r>
        <w:rPr>
          <w:rFonts w:hint="eastAsia"/>
        </w:rPr>
        <w:t>重新</w:t>
      </w:r>
      <w:r>
        <w:t>读取当前</w:t>
      </w:r>
      <w:r>
        <w:t>id</w:t>
      </w:r>
      <w:r>
        <w:t>的</w:t>
      </w:r>
      <w:r>
        <w:rPr>
          <w:rFonts w:hint="eastAsia"/>
        </w:rPr>
        <w:t>信息，并</w:t>
      </w:r>
      <w:r>
        <w:t>与</w:t>
      </w:r>
      <w:r>
        <w:rPr>
          <w:rFonts w:hint="eastAsia"/>
        </w:rPr>
        <w:t>本地</w:t>
      </w:r>
      <w:r>
        <w:t>保存</w:t>
      </w:r>
      <w:r>
        <w:rPr>
          <w:rFonts w:hint="eastAsia"/>
        </w:rPr>
        <w:t>的信息</w:t>
      </w:r>
      <w:r>
        <w:t>比较，</w:t>
      </w:r>
      <w:r>
        <w:rPr>
          <w:rFonts w:hint="eastAsia"/>
        </w:rPr>
        <w:t>如果不一致（</w:t>
      </w:r>
      <w:r>
        <w:t>结束</w:t>
      </w:r>
      <w:r>
        <w:t>ID</w:t>
      </w:r>
      <w:r>
        <w:rPr>
          <w:rFonts w:hint="eastAsia"/>
        </w:rPr>
        <w:t>、</w:t>
      </w:r>
      <w:r>
        <w:t>更新</w:t>
      </w:r>
      <w:r>
        <w:t>ID</w:t>
      </w:r>
      <w:r>
        <w:rPr>
          <w:rFonts w:hint="eastAsia"/>
        </w:rPr>
        <w:t>和</w:t>
      </w:r>
      <w:r>
        <w:t>更新时间都大于本地保存的值），否则说明缓存已经被其他</w:t>
      </w:r>
      <w:proofErr w:type="spellStart"/>
      <w:r>
        <w:t>IdGen</w:t>
      </w:r>
      <w:proofErr w:type="spellEnd"/>
      <w:r>
        <w:t>更新，只需将本地缓存的数据（</w:t>
      </w:r>
      <w:r>
        <w:rPr>
          <w:rFonts w:hint="eastAsia"/>
        </w:rPr>
        <w:t>本段</w:t>
      </w:r>
      <w:r>
        <w:t>ID</w:t>
      </w:r>
      <w:r>
        <w:t>的加载时间、</w:t>
      </w:r>
      <w:r>
        <w:rPr>
          <w:rFonts w:hint="eastAsia"/>
        </w:rPr>
        <w:t>起始</w:t>
      </w:r>
      <w:r>
        <w:t>ID</w:t>
      </w:r>
      <w:r>
        <w:rPr>
          <w:rFonts w:hint="eastAsia"/>
        </w:rPr>
        <w:t>、</w:t>
      </w:r>
      <w:r>
        <w:t>结束</w:t>
      </w:r>
      <w:r>
        <w:t>ID</w:t>
      </w:r>
      <w:r>
        <w:rPr>
          <w:rFonts w:hint="eastAsia"/>
        </w:rPr>
        <w:t>、</w:t>
      </w:r>
      <w:r>
        <w:t>更新</w:t>
      </w:r>
      <w:r>
        <w:t>ID</w:t>
      </w:r>
      <w:r>
        <w:t>）</w:t>
      </w:r>
      <w:r>
        <w:rPr>
          <w:rFonts w:hint="eastAsia"/>
        </w:rPr>
        <w:t>更新</w:t>
      </w:r>
      <w:r>
        <w:t>为</w:t>
      </w:r>
      <w:proofErr w:type="spellStart"/>
      <w:r>
        <w:t>Redis</w:t>
      </w:r>
      <w:proofErr w:type="spellEnd"/>
      <w:r>
        <w:rPr>
          <w:rFonts w:hint="eastAsia"/>
        </w:rPr>
        <w:t>中</w:t>
      </w:r>
      <w:r>
        <w:t>获取的数据即可；</w:t>
      </w:r>
      <w:r>
        <w:rPr>
          <w:rFonts w:hint="eastAsia"/>
        </w:rPr>
        <w:t>否则</w:t>
      </w:r>
      <w:r>
        <w:t>，说明</w:t>
      </w:r>
      <w:r>
        <w:rPr>
          <w:rFonts w:hint="eastAsia"/>
        </w:rPr>
        <w:t>该</w:t>
      </w:r>
      <w:r>
        <w:t>ID</w:t>
      </w:r>
      <w:r>
        <w:t>在</w:t>
      </w:r>
      <w:proofErr w:type="spellStart"/>
      <w:r>
        <w:t>Redis</w:t>
      </w:r>
      <w:proofErr w:type="spellEnd"/>
      <w:r>
        <w:rPr>
          <w:rFonts w:hint="eastAsia"/>
        </w:rPr>
        <w:t>中</w:t>
      </w:r>
      <w:r>
        <w:t>的数据还未更新，则继续执行；</w:t>
      </w:r>
    </w:p>
    <w:p w:rsidR="00C9001E" w:rsidRDefault="00C9001E" w:rsidP="00C9001E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在</w:t>
      </w:r>
      <w:r>
        <w:t>对应</w:t>
      </w:r>
      <w:proofErr w:type="spellStart"/>
      <w:r>
        <w:t>Redis</w:t>
      </w:r>
      <w:proofErr w:type="spellEnd"/>
      <w:r>
        <w:t>中，对该</w:t>
      </w:r>
      <w:r>
        <w:t>ID</w:t>
      </w:r>
      <w:r>
        <w:t>加分布式锁，如果加锁失败，说明有其他的</w:t>
      </w:r>
      <w:proofErr w:type="spellStart"/>
      <w:r>
        <w:t>IdGen</w:t>
      </w:r>
      <w:proofErr w:type="spellEnd"/>
      <w:r>
        <w:t>正在更新该</w:t>
      </w:r>
      <w:r>
        <w:t>ID</w:t>
      </w:r>
      <w:r>
        <w:rPr>
          <w:rFonts w:hint="eastAsia"/>
        </w:rPr>
        <w:t>的</w:t>
      </w:r>
      <w:r>
        <w:t>信息，</w:t>
      </w:r>
      <w:proofErr w:type="gramStart"/>
      <w:r>
        <w:t>直接结束</w:t>
      </w:r>
      <w:proofErr w:type="gramEnd"/>
      <w:r>
        <w:t>当前任务即可；</w:t>
      </w:r>
      <w:r>
        <w:rPr>
          <w:rFonts w:hint="eastAsia"/>
        </w:rPr>
        <w:t>否则</w:t>
      </w:r>
      <w:r>
        <w:t>，</w:t>
      </w:r>
      <w:r>
        <w:rPr>
          <w:rFonts w:hint="eastAsia"/>
        </w:rPr>
        <w:t>说明当前</w:t>
      </w:r>
      <w:r>
        <w:t>的</w:t>
      </w:r>
      <w:proofErr w:type="spellStart"/>
      <w:r>
        <w:t>IdGen</w:t>
      </w:r>
      <w:proofErr w:type="spellEnd"/>
      <w:r>
        <w:t>获取了更新该</w:t>
      </w:r>
      <w:r>
        <w:t>ID</w:t>
      </w:r>
      <w:r>
        <w:t>信息的权利</w:t>
      </w:r>
      <w:r>
        <w:rPr>
          <w:rFonts w:hint="eastAsia"/>
        </w:rPr>
        <w:t>，</w:t>
      </w:r>
      <w:r>
        <w:t>继续执行；</w:t>
      </w:r>
    </w:p>
    <w:p w:rsidR="00C9001E" w:rsidRDefault="00C9001E" w:rsidP="00C9001E">
      <w:pPr>
        <w:ind w:firstLineChars="200" w:firstLine="48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计算新</w:t>
      </w:r>
      <w:r>
        <w:t>申请</w:t>
      </w:r>
      <w:r>
        <w:t>ID</w:t>
      </w:r>
      <w:r>
        <w:t>段的</w:t>
      </w:r>
      <w:r>
        <w:rPr>
          <w:rFonts w:hint="eastAsia"/>
        </w:rPr>
        <w:t>大小</w:t>
      </w:r>
      <w:proofErr w:type="spellStart"/>
      <w:r>
        <w:rPr>
          <w:rFonts w:hint="eastAsia"/>
        </w:rPr>
        <w:t>newIdLen</w:t>
      </w:r>
      <w:proofErr w:type="spellEnd"/>
      <w:r>
        <w:t>，</w:t>
      </w:r>
      <w:r>
        <w:rPr>
          <w:rFonts w:hint="eastAsia"/>
        </w:rPr>
        <w:t>从</w:t>
      </w:r>
      <w:r>
        <w:t>数据库中</w:t>
      </w:r>
      <w:r>
        <w:rPr>
          <w:rFonts w:hint="eastAsia"/>
        </w:rPr>
        <w:t>申请</w:t>
      </w:r>
      <w:r>
        <w:t>新的</w:t>
      </w:r>
      <w:r>
        <w:t>ID</w:t>
      </w:r>
      <w:r>
        <w:t>段</w:t>
      </w:r>
      <w:r>
        <w:rPr>
          <w:rFonts w:hint="eastAsia"/>
        </w:rPr>
        <w:t>，提供</w:t>
      </w:r>
      <w:r>
        <w:t>参数包括：</w:t>
      </w:r>
      <w:proofErr w:type="spellStart"/>
      <w:r>
        <w:t>newIdLen</w:t>
      </w:r>
      <w:proofErr w:type="spellEnd"/>
      <w:r>
        <w:rPr>
          <w:rFonts w:hint="eastAsia"/>
        </w:rPr>
        <w:t>、</w:t>
      </w:r>
      <w:r>
        <w:t>当前系统时间</w:t>
      </w:r>
      <w:proofErr w:type="spellStart"/>
      <w:r>
        <w:t>curSysTime</w:t>
      </w:r>
      <w:proofErr w:type="spellEnd"/>
      <w:r>
        <w:rPr>
          <w:rFonts w:hint="eastAsia"/>
        </w:rPr>
        <w:t>，</w:t>
      </w:r>
      <w:r>
        <w:t>采用存储过程</w:t>
      </w:r>
      <w:r>
        <w:rPr>
          <w:rFonts w:hint="eastAsia"/>
        </w:rPr>
        <w:t>完成，具体</w:t>
      </w:r>
      <w:r>
        <w:t>需完成</w:t>
      </w:r>
      <w:r>
        <w:rPr>
          <w:rFonts w:hint="eastAsia"/>
        </w:rPr>
        <w:t>对</w:t>
      </w:r>
      <w:r>
        <w:t>数据库的以下操作</w:t>
      </w:r>
      <w:r>
        <w:rPr>
          <w:rFonts w:hint="eastAsia"/>
        </w:rPr>
        <w:t>：</w:t>
      </w:r>
    </w:p>
    <w:p w:rsidR="00C9001E" w:rsidRDefault="00C9001E" w:rsidP="00C9001E">
      <w:pPr>
        <w:numPr>
          <w:ilvl w:val="0"/>
          <w:numId w:val="8"/>
        </w:numPr>
      </w:pPr>
      <w:r>
        <w:rPr>
          <w:rFonts w:hint="eastAsia"/>
        </w:rPr>
        <w:t>如果</w:t>
      </w:r>
      <w:r>
        <w:t>当前</w:t>
      </w:r>
      <w:r>
        <w:t>ID</w:t>
      </w:r>
      <w:r>
        <w:t>类型</w:t>
      </w:r>
      <w:r>
        <w:rPr>
          <w:rFonts w:hint="eastAsia"/>
        </w:rPr>
        <w:t>不是</w:t>
      </w:r>
      <w:r>
        <w:t>有效，则直接返回</w:t>
      </w:r>
      <w:r>
        <w:t>-1</w:t>
      </w:r>
      <w:r>
        <w:rPr>
          <w:rFonts w:hint="eastAsia"/>
        </w:rPr>
        <w:t>；</w:t>
      </w:r>
    </w:p>
    <w:p w:rsidR="00C9001E" w:rsidRDefault="00C9001E" w:rsidP="00C9001E">
      <w:pPr>
        <w:numPr>
          <w:ilvl w:val="0"/>
          <w:numId w:val="8"/>
        </w:numPr>
      </w:pPr>
      <w:r>
        <w:rPr>
          <w:rFonts w:hint="eastAsia"/>
        </w:rPr>
        <w:t>将</w:t>
      </w:r>
      <w:proofErr w:type="spellStart"/>
      <w:r>
        <w:t>start_id</w:t>
      </w:r>
      <w:proofErr w:type="spellEnd"/>
      <w:r>
        <w:rPr>
          <w:rFonts w:hint="eastAsia"/>
        </w:rPr>
        <w:t>字段</w:t>
      </w:r>
      <w:r>
        <w:t>更新为</w:t>
      </w:r>
      <w:proofErr w:type="spellStart"/>
      <w:r>
        <w:t>start_id</w:t>
      </w:r>
      <w:proofErr w:type="spellEnd"/>
      <w:r>
        <w:t xml:space="preserve"> + </w:t>
      </w:r>
      <w:proofErr w:type="spellStart"/>
      <w:r>
        <w:rPr>
          <w:rFonts w:hint="eastAsia"/>
        </w:rPr>
        <w:t>newIdLen</w:t>
      </w:r>
      <w:proofErr w:type="spellEnd"/>
      <w:r>
        <w:t>;</w:t>
      </w:r>
    </w:p>
    <w:p w:rsidR="00C9001E" w:rsidRDefault="00C9001E" w:rsidP="00C9001E">
      <w:pPr>
        <w:numPr>
          <w:ilvl w:val="0"/>
          <w:numId w:val="8"/>
        </w:numPr>
      </w:pPr>
      <w:r>
        <w:rPr>
          <w:rFonts w:hint="eastAsia"/>
        </w:rPr>
        <w:t>将</w:t>
      </w:r>
      <w:proofErr w:type="spellStart"/>
      <w:r>
        <w:t>l</w:t>
      </w:r>
      <w:r>
        <w:rPr>
          <w:rFonts w:hint="eastAsia"/>
        </w:rPr>
        <w:t>ast_</w:t>
      </w:r>
      <w:r>
        <w:t>range</w:t>
      </w:r>
      <w:proofErr w:type="spellEnd"/>
      <w:r>
        <w:rPr>
          <w:rFonts w:hint="eastAsia"/>
        </w:rPr>
        <w:t>字段</w:t>
      </w:r>
      <w:r>
        <w:t>更新为</w:t>
      </w:r>
      <w:proofErr w:type="spellStart"/>
      <w:r>
        <w:rPr>
          <w:rFonts w:hint="eastAsia"/>
        </w:rPr>
        <w:t>newIdLen</w:t>
      </w:r>
      <w:proofErr w:type="spellEnd"/>
      <w:r>
        <w:rPr>
          <w:rFonts w:hint="eastAsia"/>
        </w:rPr>
        <w:t>；</w:t>
      </w:r>
    </w:p>
    <w:p w:rsidR="00C9001E" w:rsidRDefault="00C9001E" w:rsidP="00C9001E">
      <w:pPr>
        <w:numPr>
          <w:ilvl w:val="0"/>
          <w:numId w:val="8"/>
        </w:numPr>
      </w:pPr>
      <w:r>
        <w:rPr>
          <w:rFonts w:hint="eastAsia"/>
        </w:rPr>
        <w:t>将</w:t>
      </w:r>
      <w:proofErr w:type="spellStart"/>
      <w:r>
        <w:t>l</w:t>
      </w:r>
      <w:r>
        <w:rPr>
          <w:rFonts w:hint="eastAsia"/>
        </w:rPr>
        <w:t>ast_load_time</w:t>
      </w:r>
      <w:proofErr w:type="spellEnd"/>
      <w:r>
        <w:rPr>
          <w:rFonts w:hint="eastAsia"/>
        </w:rPr>
        <w:t>更新</w:t>
      </w:r>
      <w:r>
        <w:t>为当前系统时间；</w:t>
      </w:r>
    </w:p>
    <w:p w:rsidR="00C9001E" w:rsidRPr="0047376F" w:rsidRDefault="00C9001E" w:rsidP="00C9001E">
      <w:pPr>
        <w:numPr>
          <w:ilvl w:val="0"/>
          <w:numId w:val="8"/>
        </w:numPr>
      </w:pPr>
      <w:r>
        <w:rPr>
          <w:rFonts w:hint="eastAsia"/>
        </w:rPr>
        <w:t>返回</w:t>
      </w:r>
      <w:r>
        <w:t>新的</w:t>
      </w:r>
      <w:proofErr w:type="spellStart"/>
      <w:r>
        <w:t>start_id</w:t>
      </w:r>
      <w:proofErr w:type="spellEnd"/>
    </w:p>
    <w:p w:rsidR="00C9001E" w:rsidRDefault="00C9001E" w:rsidP="00C9001E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proofErr w:type="spellStart"/>
      <w:r>
        <w:rPr>
          <w:rFonts w:hint="eastAsia"/>
        </w:rPr>
        <w:t>IdGen</w:t>
      </w:r>
      <w:proofErr w:type="spellEnd"/>
      <w:r>
        <w:rPr>
          <w:rFonts w:hint="eastAsia"/>
        </w:rPr>
        <w:t>根据</w:t>
      </w:r>
      <w:proofErr w:type="spellStart"/>
      <w:r>
        <w:rPr>
          <w:rFonts w:hint="eastAsia"/>
        </w:rPr>
        <w:t>start</w:t>
      </w:r>
      <w:r>
        <w:t>_id</w:t>
      </w:r>
      <w:proofErr w:type="spellEnd"/>
      <w:r>
        <w:rPr>
          <w:rFonts w:hint="eastAsia"/>
        </w:rPr>
        <w:t>计算</w:t>
      </w:r>
      <w:r>
        <w:t>该</w:t>
      </w:r>
      <w:r>
        <w:t>ID</w:t>
      </w:r>
      <w:r>
        <w:t>段</w:t>
      </w:r>
      <w:r>
        <w:rPr>
          <w:rFonts w:hint="eastAsia"/>
        </w:rPr>
        <w:t>的</w:t>
      </w:r>
      <w:proofErr w:type="spellStart"/>
      <w:r>
        <w:t>end_id</w:t>
      </w:r>
      <w:proofErr w:type="spellEnd"/>
      <w:r>
        <w:rPr>
          <w:rFonts w:hint="eastAsia"/>
        </w:rPr>
        <w:t>、</w:t>
      </w:r>
      <w:proofErr w:type="spellStart"/>
      <w:r>
        <w:t>update_id</w:t>
      </w:r>
      <w:proofErr w:type="spellEnd"/>
      <w:r>
        <w:rPr>
          <w:rFonts w:hint="eastAsia"/>
        </w:rPr>
        <w:t>，并</w:t>
      </w:r>
      <w:r>
        <w:t>更新</w:t>
      </w:r>
      <w:proofErr w:type="spellStart"/>
      <w:r>
        <w:t>Redis</w:t>
      </w:r>
      <w:proofErr w:type="spellEnd"/>
      <w:r>
        <w:t>中该</w:t>
      </w:r>
      <w:r>
        <w:t>ID</w:t>
      </w:r>
      <w:r>
        <w:t>的相关信息</w:t>
      </w:r>
      <w:proofErr w:type="spellStart"/>
      <w:r>
        <w:t>end_id</w:t>
      </w:r>
      <w:proofErr w:type="spellEnd"/>
      <w:r>
        <w:rPr>
          <w:rFonts w:hint="eastAsia"/>
        </w:rPr>
        <w:t>、</w:t>
      </w:r>
      <w:proofErr w:type="spellStart"/>
      <w:r>
        <w:t>update_id</w:t>
      </w:r>
      <w:proofErr w:type="spellEnd"/>
      <w:r>
        <w:rPr>
          <w:rFonts w:hint="eastAsia"/>
        </w:rPr>
        <w:t>、</w:t>
      </w:r>
      <w:r>
        <w:t>当前系统时间更新为新的值</w:t>
      </w:r>
      <w:r>
        <w:rPr>
          <w:rFonts w:hint="eastAsia"/>
        </w:rPr>
        <w:t>，并</w:t>
      </w:r>
      <w:r>
        <w:t>将</w:t>
      </w:r>
      <w:proofErr w:type="spellStart"/>
      <w:r>
        <w:t>startid</w:t>
      </w:r>
      <w:proofErr w:type="spellEnd"/>
      <w:r>
        <w:t>设置为当前正在分配的</w:t>
      </w:r>
      <w:r>
        <w:t>ID</w:t>
      </w:r>
      <w:r>
        <w:t>值</w:t>
      </w:r>
      <w:r>
        <w:rPr>
          <w:rFonts w:hint="eastAsia"/>
        </w:rPr>
        <w:t>；</w:t>
      </w:r>
    </w:p>
    <w:p w:rsidR="00C9001E" w:rsidRPr="007B2ACE" w:rsidRDefault="00C9001E" w:rsidP="00C9001E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更新</w:t>
      </w:r>
      <w:r>
        <w:t>本地缓存中该</w:t>
      </w:r>
      <w:r>
        <w:t>ID</w:t>
      </w:r>
      <w:r>
        <w:t>的信息：</w:t>
      </w:r>
      <w:proofErr w:type="spellStart"/>
      <w:r>
        <w:t>end_id</w:t>
      </w:r>
      <w:proofErr w:type="spellEnd"/>
      <w:r>
        <w:rPr>
          <w:rFonts w:hint="eastAsia"/>
        </w:rPr>
        <w:t>、</w:t>
      </w:r>
      <w:proofErr w:type="spellStart"/>
      <w:r>
        <w:t>update_id</w:t>
      </w:r>
      <w:proofErr w:type="spellEnd"/>
      <w:r>
        <w:rPr>
          <w:rFonts w:hint="eastAsia"/>
        </w:rPr>
        <w:t>、</w:t>
      </w:r>
      <w:proofErr w:type="spellStart"/>
      <w:r>
        <w:t>start_id</w:t>
      </w:r>
      <w:proofErr w:type="spellEnd"/>
      <w:r>
        <w:rPr>
          <w:rFonts w:hint="eastAsia"/>
        </w:rPr>
        <w:t>和</w:t>
      </w:r>
      <w:proofErr w:type="spellStart"/>
      <w:r>
        <w:t>start_time</w:t>
      </w:r>
      <w:proofErr w:type="spellEnd"/>
      <w:r>
        <w:rPr>
          <w:rFonts w:hint="eastAsia"/>
        </w:rPr>
        <w:t>。</w:t>
      </w:r>
    </w:p>
    <w:p w:rsidR="007B2ACE" w:rsidRPr="00C9001E" w:rsidRDefault="007B2ACE" w:rsidP="00C9001E">
      <w:pPr>
        <w:ind w:firstLineChars="200" w:firstLine="480"/>
      </w:pPr>
    </w:p>
    <w:sectPr w:rsidR="007B2ACE" w:rsidRPr="00C9001E">
      <w:headerReference w:type="default" r:id="rId11"/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7D8" w:rsidRDefault="003977D8">
      <w:pPr>
        <w:spacing w:line="240" w:lineRule="auto"/>
      </w:pPr>
      <w:r>
        <w:separator/>
      </w:r>
    </w:p>
  </w:endnote>
  <w:endnote w:type="continuationSeparator" w:id="0">
    <w:p w:rsidR="003977D8" w:rsidRDefault="003977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长城仿宋">
    <w:altName w:val="黑体"/>
    <w:charset w:val="86"/>
    <w:family w:val="modern"/>
    <w:pitch w:val="default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8B8" w:rsidRDefault="005B58B8">
    <w:pPr>
      <w:pStyle w:val="ad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5B58B8" w:rsidRDefault="005B58B8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8B8" w:rsidRDefault="005B58B8">
    <w:pPr>
      <w:pStyle w:val="ad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 w:rsidR="00161FBE">
      <w:rPr>
        <w:rStyle w:val="a7"/>
        <w:noProof/>
      </w:rPr>
      <w:t>3</w:t>
    </w:r>
    <w:r>
      <w:fldChar w:fldCharType="end"/>
    </w:r>
  </w:p>
  <w:p w:rsidR="005B58B8" w:rsidRDefault="005B58B8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7D8" w:rsidRDefault="003977D8">
      <w:pPr>
        <w:spacing w:line="240" w:lineRule="auto"/>
      </w:pPr>
      <w:r>
        <w:separator/>
      </w:r>
    </w:p>
  </w:footnote>
  <w:footnote w:type="continuationSeparator" w:id="0">
    <w:p w:rsidR="003977D8" w:rsidRDefault="003977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8B8" w:rsidRDefault="00705C49">
    <w:pPr>
      <w:pStyle w:val="af7"/>
      <w:pBdr>
        <w:bottom w:val="single" w:sz="6" w:space="1" w:color="auto"/>
      </w:pBdr>
      <w:jc w:val="both"/>
    </w:pPr>
    <w:r>
      <w:rPr>
        <w:rFonts w:hint="eastAsia"/>
      </w:rPr>
      <w:t>I</w:t>
    </w:r>
    <w:r>
      <w:t>D</w:t>
    </w:r>
    <w:r>
      <w:rPr>
        <w:rFonts w:hint="eastAsia"/>
      </w:rPr>
      <w:t>生成器</w:t>
    </w:r>
    <w:r w:rsidR="005B58B8">
      <w:rPr>
        <w:rFonts w:hint="eastAsia"/>
      </w:rPr>
      <w:t>设计方案</w:t>
    </w:r>
    <w:r w:rsidR="005B58B8">
      <w:rPr>
        <w:rFonts w:hint="eastAsia"/>
      </w:rPr>
      <w:t xml:space="preserve">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CMM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CMM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000000F"/>
    <w:multiLevelType w:val="singleLevel"/>
    <w:tmpl w:val="0000000F"/>
    <w:lvl w:ilvl="0">
      <w:start w:val="1"/>
      <w:numFmt w:val="bullet"/>
      <w:pStyle w:val="-"/>
      <w:lvlText w:val=""/>
      <w:lvlJc w:val="left"/>
      <w:pPr>
        <w:tabs>
          <w:tab w:val="num" w:pos="960"/>
        </w:tabs>
        <w:ind w:left="884" w:hanging="284"/>
      </w:pPr>
      <w:rPr>
        <w:rFonts w:ascii="Wingdings" w:hAnsi="Wingdings" w:hint="default"/>
        <w:sz w:val="21"/>
      </w:rPr>
    </w:lvl>
  </w:abstractNum>
  <w:abstractNum w:abstractNumId="3" w15:restartNumberingAfterBreak="0">
    <w:nsid w:val="00000010"/>
    <w:multiLevelType w:val="multilevel"/>
    <w:tmpl w:val="F948E8E2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4" w15:restartNumberingAfterBreak="0">
    <w:nsid w:val="00000011"/>
    <w:multiLevelType w:val="singleLevel"/>
    <w:tmpl w:val="00000011"/>
    <w:lvl w:ilvl="0">
      <w:start w:val="1"/>
      <w:numFmt w:val="bullet"/>
      <w:pStyle w:val="list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5" w15:restartNumberingAfterBreak="0">
    <w:nsid w:val="15B16C73"/>
    <w:multiLevelType w:val="hybridMultilevel"/>
    <w:tmpl w:val="A73893D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34816808"/>
    <w:multiLevelType w:val="hybridMultilevel"/>
    <w:tmpl w:val="722EAC1C"/>
    <w:lvl w:ilvl="0" w:tplc="B88C4D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2200C72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1D3C61"/>
    <w:multiLevelType w:val="hybridMultilevel"/>
    <w:tmpl w:val="BA3ABF8A"/>
    <w:lvl w:ilvl="0" w:tplc="0CA45D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515"/>
    <w:rsid w:val="00001B64"/>
    <w:rsid w:val="00002B7E"/>
    <w:rsid w:val="00004105"/>
    <w:rsid w:val="000042DD"/>
    <w:rsid w:val="00005869"/>
    <w:rsid w:val="0000649D"/>
    <w:rsid w:val="000078F5"/>
    <w:rsid w:val="00007C48"/>
    <w:rsid w:val="00007FCA"/>
    <w:rsid w:val="000122C7"/>
    <w:rsid w:val="0001269F"/>
    <w:rsid w:val="000127E1"/>
    <w:rsid w:val="00012898"/>
    <w:rsid w:val="00012B3A"/>
    <w:rsid w:val="0001345D"/>
    <w:rsid w:val="00013808"/>
    <w:rsid w:val="00013AD9"/>
    <w:rsid w:val="000145D9"/>
    <w:rsid w:val="00014740"/>
    <w:rsid w:val="00015A9C"/>
    <w:rsid w:val="00015ED4"/>
    <w:rsid w:val="000169B7"/>
    <w:rsid w:val="00017B68"/>
    <w:rsid w:val="00021019"/>
    <w:rsid w:val="00021B20"/>
    <w:rsid w:val="000241E8"/>
    <w:rsid w:val="000244CC"/>
    <w:rsid w:val="000252AB"/>
    <w:rsid w:val="000253BB"/>
    <w:rsid w:val="00025725"/>
    <w:rsid w:val="000258EB"/>
    <w:rsid w:val="00025B90"/>
    <w:rsid w:val="0002698C"/>
    <w:rsid w:val="000269D3"/>
    <w:rsid w:val="0002787A"/>
    <w:rsid w:val="000307FA"/>
    <w:rsid w:val="0003363D"/>
    <w:rsid w:val="000341BB"/>
    <w:rsid w:val="0003453E"/>
    <w:rsid w:val="00034CA3"/>
    <w:rsid w:val="00035DCF"/>
    <w:rsid w:val="00035DD1"/>
    <w:rsid w:val="00036A8F"/>
    <w:rsid w:val="00041ADA"/>
    <w:rsid w:val="00041CDA"/>
    <w:rsid w:val="00041E9F"/>
    <w:rsid w:val="000422AA"/>
    <w:rsid w:val="000426C3"/>
    <w:rsid w:val="00042C23"/>
    <w:rsid w:val="00042EFB"/>
    <w:rsid w:val="0004307D"/>
    <w:rsid w:val="000434D5"/>
    <w:rsid w:val="00043D66"/>
    <w:rsid w:val="00045EAF"/>
    <w:rsid w:val="00045F03"/>
    <w:rsid w:val="00046943"/>
    <w:rsid w:val="000472E7"/>
    <w:rsid w:val="000479A5"/>
    <w:rsid w:val="000505BB"/>
    <w:rsid w:val="00050C31"/>
    <w:rsid w:val="0005111E"/>
    <w:rsid w:val="00052682"/>
    <w:rsid w:val="000527BC"/>
    <w:rsid w:val="0005301A"/>
    <w:rsid w:val="0005363C"/>
    <w:rsid w:val="000536DF"/>
    <w:rsid w:val="00053AA9"/>
    <w:rsid w:val="00054964"/>
    <w:rsid w:val="000552B1"/>
    <w:rsid w:val="00055427"/>
    <w:rsid w:val="000558C2"/>
    <w:rsid w:val="000559C2"/>
    <w:rsid w:val="000560E1"/>
    <w:rsid w:val="000561FA"/>
    <w:rsid w:val="00056915"/>
    <w:rsid w:val="0005708E"/>
    <w:rsid w:val="00057175"/>
    <w:rsid w:val="00057B6C"/>
    <w:rsid w:val="000600C7"/>
    <w:rsid w:val="000614E5"/>
    <w:rsid w:val="00063A2B"/>
    <w:rsid w:val="00065362"/>
    <w:rsid w:val="000665AD"/>
    <w:rsid w:val="00070A9B"/>
    <w:rsid w:val="000721A2"/>
    <w:rsid w:val="00072AB0"/>
    <w:rsid w:val="00072DCE"/>
    <w:rsid w:val="00073927"/>
    <w:rsid w:val="00073CC6"/>
    <w:rsid w:val="00073F79"/>
    <w:rsid w:val="00074094"/>
    <w:rsid w:val="00074849"/>
    <w:rsid w:val="00074FA6"/>
    <w:rsid w:val="00076658"/>
    <w:rsid w:val="000767E4"/>
    <w:rsid w:val="00076A3F"/>
    <w:rsid w:val="00077783"/>
    <w:rsid w:val="000779D0"/>
    <w:rsid w:val="000817EE"/>
    <w:rsid w:val="00081884"/>
    <w:rsid w:val="00082B7A"/>
    <w:rsid w:val="000831CB"/>
    <w:rsid w:val="000837DF"/>
    <w:rsid w:val="000838B3"/>
    <w:rsid w:val="000855DD"/>
    <w:rsid w:val="000856DB"/>
    <w:rsid w:val="0008578D"/>
    <w:rsid w:val="00085D2F"/>
    <w:rsid w:val="0008680D"/>
    <w:rsid w:val="00086A75"/>
    <w:rsid w:val="00087D62"/>
    <w:rsid w:val="000901E0"/>
    <w:rsid w:val="000910A0"/>
    <w:rsid w:val="000912BE"/>
    <w:rsid w:val="00091AD4"/>
    <w:rsid w:val="00091CD7"/>
    <w:rsid w:val="0009291A"/>
    <w:rsid w:val="000930EE"/>
    <w:rsid w:val="000933CA"/>
    <w:rsid w:val="00093CAD"/>
    <w:rsid w:val="0009629E"/>
    <w:rsid w:val="000968A6"/>
    <w:rsid w:val="0009724B"/>
    <w:rsid w:val="0009793A"/>
    <w:rsid w:val="00097F35"/>
    <w:rsid w:val="000A0465"/>
    <w:rsid w:val="000A0B52"/>
    <w:rsid w:val="000A0C0B"/>
    <w:rsid w:val="000A1C41"/>
    <w:rsid w:val="000A26CB"/>
    <w:rsid w:val="000A2A9A"/>
    <w:rsid w:val="000A2CB8"/>
    <w:rsid w:val="000A324C"/>
    <w:rsid w:val="000A4512"/>
    <w:rsid w:val="000A484E"/>
    <w:rsid w:val="000A4B12"/>
    <w:rsid w:val="000A5A76"/>
    <w:rsid w:val="000A5A89"/>
    <w:rsid w:val="000A67EA"/>
    <w:rsid w:val="000A69C6"/>
    <w:rsid w:val="000A6BA8"/>
    <w:rsid w:val="000A7925"/>
    <w:rsid w:val="000B0513"/>
    <w:rsid w:val="000B0C47"/>
    <w:rsid w:val="000B10A9"/>
    <w:rsid w:val="000B1790"/>
    <w:rsid w:val="000B1F47"/>
    <w:rsid w:val="000B20B2"/>
    <w:rsid w:val="000B229C"/>
    <w:rsid w:val="000B2714"/>
    <w:rsid w:val="000B2860"/>
    <w:rsid w:val="000B2932"/>
    <w:rsid w:val="000B2ED2"/>
    <w:rsid w:val="000B3D4A"/>
    <w:rsid w:val="000B50BF"/>
    <w:rsid w:val="000B5522"/>
    <w:rsid w:val="000B5E7D"/>
    <w:rsid w:val="000C0600"/>
    <w:rsid w:val="000C2363"/>
    <w:rsid w:val="000C268C"/>
    <w:rsid w:val="000C26BC"/>
    <w:rsid w:val="000C29CB"/>
    <w:rsid w:val="000C436A"/>
    <w:rsid w:val="000C4C3B"/>
    <w:rsid w:val="000C6071"/>
    <w:rsid w:val="000C67EA"/>
    <w:rsid w:val="000C6D67"/>
    <w:rsid w:val="000C6FEB"/>
    <w:rsid w:val="000C7115"/>
    <w:rsid w:val="000C7126"/>
    <w:rsid w:val="000C7870"/>
    <w:rsid w:val="000C7F37"/>
    <w:rsid w:val="000C7F8C"/>
    <w:rsid w:val="000D0345"/>
    <w:rsid w:val="000D08BE"/>
    <w:rsid w:val="000D0E57"/>
    <w:rsid w:val="000D0F89"/>
    <w:rsid w:val="000D19AA"/>
    <w:rsid w:val="000D1A19"/>
    <w:rsid w:val="000D1B12"/>
    <w:rsid w:val="000D2125"/>
    <w:rsid w:val="000D2B5D"/>
    <w:rsid w:val="000D2D74"/>
    <w:rsid w:val="000D33DC"/>
    <w:rsid w:val="000D3BBD"/>
    <w:rsid w:val="000D3BC7"/>
    <w:rsid w:val="000D3E73"/>
    <w:rsid w:val="000D5621"/>
    <w:rsid w:val="000D5646"/>
    <w:rsid w:val="000D5A43"/>
    <w:rsid w:val="000D5CDC"/>
    <w:rsid w:val="000D6158"/>
    <w:rsid w:val="000D73D2"/>
    <w:rsid w:val="000D75B8"/>
    <w:rsid w:val="000E068F"/>
    <w:rsid w:val="000E0EAC"/>
    <w:rsid w:val="000E47D7"/>
    <w:rsid w:val="000E4968"/>
    <w:rsid w:val="000E49F5"/>
    <w:rsid w:val="000E4AAA"/>
    <w:rsid w:val="000E4BC0"/>
    <w:rsid w:val="000E56CB"/>
    <w:rsid w:val="000E6193"/>
    <w:rsid w:val="000E76B9"/>
    <w:rsid w:val="000E78FC"/>
    <w:rsid w:val="000E79D2"/>
    <w:rsid w:val="000F0752"/>
    <w:rsid w:val="000F1BF1"/>
    <w:rsid w:val="000F2A94"/>
    <w:rsid w:val="000F2B57"/>
    <w:rsid w:val="000F2FD6"/>
    <w:rsid w:val="000F32BE"/>
    <w:rsid w:val="000F4E6F"/>
    <w:rsid w:val="000F5E13"/>
    <w:rsid w:val="000F6002"/>
    <w:rsid w:val="000F6113"/>
    <w:rsid w:val="000F612A"/>
    <w:rsid w:val="000F6AB0"/>
    <w:rsid w:val="001007C5"/>
    <w:rsid w:val="00100AD1"/>
    <w:rsid w:val="001010CA"/>
    <w:rsid w:val="001017BE"/>
    <w:rsid w:val="00102734"/>
    <w:rsid w:val="00102C41"/>
    <w:rsid w:val="001039ED"/>
    <w:rsid w:val="00103F32"/>
    <w:rsid w:val="00104D81"/>
    <w:rsid w:val="00105205"/>
    <w:rsid w:val="0010523C"/>
    <w:rsid w:val="00105D8B"/>
    <w:rsid w:val="001072B6"/>
    <w:rsid w:val="00107DD6"/>
    <w:rsid w:val="001105A3"/>
    <w:rsid w:val="00111375"/>
    <w:rsid w:val="00111485"/>
    <w:rsid w:val="00111C62"/>
    <w:rsid w:val="0011241E"/>
    <w:rsid w:val="00113002"/>
    <w:rsid w:val="001130DE"/>
    <w:rsid w:val="001136A6"/>
    <w:rsid w:val="00113AF8"/>
    <w:rsid w:val="0011424D"/>
    <w:rsid w:val="0011470C"/>
    <w:rsid w:val="00114C31"/>
    <w:rsid w:val="001164B6"/>
    <w:rsid w:val="001204BE"/>
    <w:rsid w:val="001205F9"/>
    <w:rsid w:val="0012098A"/>
    <w:rsid w:val="00121741"/>
    <w:rsid w:val="00121C0E"/>
    <w:rsid w:val="00121D9D"/>
    <w:rsid w:val="00121EB8"/>
    <w:rsid w:val="00122AA7"/>
    <w:rsid w:val="00122C7E"/>
    <w:rsid w:val="00122DF3"/>
    <w:rsid w:val="00124EE2"/>
    <w:rsid w:val="0012640E"/>
    <w:rsid w:val="001264CB"/>
    <w:rsid w:val="001271B6"/>
    <w:rsid w:val="00127573"/>
    <w:rsid w:val="0012776C"/>
    <w:rsid w:val="0013032E"/>
    <w:rsid w:val="0013039F"/>
    <w:rsid w:val="001309B5"/>
    <w:rsid w:val="00130A48"/>
    <w:rsid w:val="00130C23"/>
    <w:rsid w:val="001311A2"/>
    <w:rsid w:val="0013279B"/>
    <w:rsid w:val="00136C36"/>
    <w:rsid w:val="00136F9D"/>
    <w:rsid w:val="001371FF"/>
    <w:rsid w:val="0013767C"/>
    <w:rsid w:val="00137ECB"/>
    <w:rsid w:val="00137EF4"/>
    <w:rsid w:val="00140B12"/>
    <w:rsid w:val="001410E8"/>
    <w:rsid w:val="00142739"/>
    <w:rsid w:val="001429B8"/>
    <w:rsid w:val="0014316A"/>
    <w:rsid w:val="0014336B"/>
    <w:rsid w:val="00143644"/>
    <w:rsid w:val="00143B81"/>
    <w:rsid w:val="00143E40"/>
    <w:rsid w:val="00143FF1"/>
    <w:rsid w:val="001441FF"/>
    <w:rsid w:val="00144D79"/>
    <w:rsid w:val="00144DB1"/>
    <w:rsid w:val="00144FB5"/>
    <w:rsid w:val="00145653"/>
    <w:rsid w:val="00145B5E"/>
    <w:rsid w:val="00145FAA"/>
    <w:rsid w:val="001463ED"/>
    <w:rsid w:val="00146767"/>
    <w:rsid w:val="001471F8"/>
    <w:rsid w:val="00150F39"/>
    <w:rsid w:val="0015148E"/>
    <w:rsid w:val="00151743"/>
    <w:rsid w:val="00151ED9"/>
    <w:rsid w:val="00152585"/>
    <w:rsid w:val="00152E93"/>
    <w:rsid w:val="0015447E"/>
    <w:rsid w:val="00154E30"/>
    <w:rsid w:val="00156764"/>
    <w:rsid w:val="00160B87"/>
    <w:rsid w:val="00161461"/>
    <w:rsid w:val="00161E37"/>
    <w:rsid w:val="00161FA7"/>
    <w:rsid w:val="00161FBE"/>
    <w:rsid w:val="001626F2"/>
    <w:rsid w:val="00162730"/>
    <w:rsid w:val="00162DE5"/>
    <w:rsid w:val="00163946"/>
    <w:rsid w:val="00163969"/>
    <w:rsid w:val="00164868"/>
    <w:rsid w:val="00164F52"/>
    <w:rsid w:val="00166043"/>
    <w:rsid w:val="00166731"/>
    <w:rsid w:val="00170568"/>
    <w:rsid w:val="00171DB8"/>
    <w:rsid w:val="00172A27"/>
    <w:rsid w:val="00172C19"/>
    <w:rsid w:val="0017468D"/>
    <w:rsid w:val="00174742"/>
    <w:rsid w:val="00174F61"/>
    <w:rsid w:val="00176EE4"/>
    <w:rsid w:val="00177790"/>
    <w:rsid w:val="00180154"/>
    <w:rsid w:val="0018046E"/>
    <w:rsid w:val="00180F6C"/>
    <w:rsid w:val="00181B51"/>
    <w:rsid w:val="00183677"/>
    <w:rsid w:val="00184053"/>
    <w:rsid w:val="00184CB3"/>
    <w:rsid w:val="001857AE"/>
    <w:rsid w:val="00185804"/>
    <w:rsid w:val="0018682A"/>
    <w:rsid w:val="00186B3F"/>
    <w:rsid w:val="00186B80"/>
    <w:rsid w:val="00186FBC"/>
    <w:rsid w:val="001871BB"/>
    <w:rsid w:val="00187F67"/>
    <w:rsid w:val="00190995"/>
    <w:rsid w:val="00191295"/>
    <w:rsid w:val="00191FB0"/>
    <w:rsid w:val="00193498"/>
    <w:rsid w:val="00193CA6"/>
    <w:rsid w:val="00193F2C"/>
    <w:rsid w:val="001943B0"/>
    <w:rsid w:val="00194418"/>
    <w:rsid w:val="00194C1F"/>
    <w:rsid w:val="00195CD7"/>
    <w:rsid w:val="00196294"/>
    <w:rsid w:val="00196562"/>
    <w:rsid w:val="00196AC4"/>
    <w:rsid w:val="00196ADE"/>
    <w:rsid w:val="001A1B30"/>
    <w:rsid w:val="001A1E9C"/>
    <w:rsid w:val="001A37DB"/>
    <w:rsid w:val="001A4655"/>
    <w:rsid w:val="001A46E0"/>
    <w:rsid w:val="001A49BA"/>
    <w:rsid w:val="001A49E2"/>
    <w:rsid w:val="001A5923"/>
    <w:rsid w:val="001A64C5"/>
    <w:rsid w:val="001A6661"/>
    <w:rsid w:val="001B0677"/>
    <w:rsid w:val="001B1082"/>
    <w:rsid w:val="001B1109"/>
    <w:rsid w:val="001B1577"/>
    <w:rsid w:val="001B1884"/>
    <w:rsid w:val="001B2429"/>
    <w:rsid w:val="001B2EED"/>
    <w:rsid w:val="001B3504"/>
    <w:rsid w:val="001B350A"/>
    <w:rsid w:val="001B3EEB"/>
    <w:rsid w:val="001B43AF"/>
    <w:rsid w:val="001B487A"/>
    <w:rsid w:val="001B4C2A"/>
    <w:rsid w:val="001B70C3"/>
    <w:rsid w:val="001B7A8E"/>
    <w:rsid w:val="001B7BD2"/>
    <w:rsid w:val="001B7C48"/>
    <w:rsid w:val="001C00F5"/>
    <w:rsid w:val="001C0620"/>
    <w:rsid w:val="001C0D7A"/>
    <w:rsid w:val="001C2467"/>
    <w:rsid w:val="001C273C"/>
    <w:rsid w:val="001C2BE3"/>
    <w:rsid w:val="001C3DF5"/>
    <w:rsid w:val="001C3E37"/>
    <w:rsid w:val="001C4A1E"/>
    <w:rsid w:val="001C5C14"/>
    <w:rsid w:val="001C5E57"/>
    <w:rsid w:val="001C7630"/>
    <w:rsid w:val="001D0501"/>
    <w:rsid w:val="001D050B"/>
    <w:rsid w:val="001D1001"/>
    <w:rsid w:val="001D2ED3"/>
    <w:rsid w:val="001D3708"/>
    <w:rsid w:val="001D3E29"/>
    <w:rsid w:val="001D4810"/>
    <w:rsid w:val="001D4E11"/>
    <w:rsid w:val="001D50B9"/>
    <w:rsid w:val="001D6363"/>
    <w:rsid w:val="001D6DA9"/>
    <w:rsid w:val="001D7DFC"/>
    <w:rsid w:val="001E028C"/>
    <w:rsid w:val="001E05AF"/>
    <w:rsid w:val="001E07B6"/>
    <w:rsid w:val="001E195B"/>
    <w:rsid w:val="001E22A8"/>
    <w:rsid w:val="001E27AD"/>
    <w:rsid w:val="001E2A20"/>
    <w:rsid w:val="001E2D94"/>
    <w:rsid w:val="001E3EC3"/>
    <w:rsid w:val="001E4523"/>
    <w:rsid w:val="001E67DD"/>
    <w:rsid w:val="001E6E62"/>
    <w:rsid w:val="001E7656"/>
    <w:rsid w:val="001E7676"/>
    <w:rsid w:val="001E7FAC"/>
    <w:rsid w:val="001F08CF"/>
    <w:rsid w:val="001F2349"/>
    <w:rsid w:val="001F269A"/>
    <w:rsid w:val="001F2957"/>
    <w:rsid w:val="001F3124"/>
    <w:rsid w:val="001F43AB"/>
    <w:rsid w:val="001F45C7"/>
    <w:rsid w:val="001F656D"/>
    <w:rsid w:val="001F7581"/>
    <w:rsid w:val="001F772B"/>
    <w:rsid w:val="001F7965"/>
    <w:rsid w:val="001F7C43"/>
    <w:rsid w:val="00200A38"/>
    <w:rsid w:val="00200C01"/>
    <w:rsid w:val="002016C2"/>
    <w:rsid w:val="0020188C"/>
    <w:rsid w:val="00202436"/>
    <w:rsid w:val="002025DC"/>
    <w:rsid w:val="00202AF2"/>
    <w:rsid w:val="00202BC8"/>
    <w:rsid w:val="002039B9"/>
    <w:rsid w:val="00204FA0"/>
    <w:rsid w:val="0020523C"/>
    <w:rsid w:val="002056C0"/>
    <w:rsid w:val="00205B0D"/>
    <w:rsid w:val="00205F8F"/>
    <w:rsid w:val="002065F0"/>
    <w:rsid w:val="00206AAC"/>
    <w:rsid w:val="00206D68"/>
    <w:rsid w:val="0020704A"/>
    <w:rsid w:val="00207AE6"/>
    <w:rsid w:val="002102DF"/>
    <w:rsid w:val="002103BE"/>
    <w:rsid w:val="00210DDB"/>
    <w:rsid w:val="0021106A"/>
    <w:rsid w:val="00211B9D"/>
    <w:rsid w:val="00211C0F"/>
    <w:rsid w:val="00212514"/>
    <w:rsid w:val="0021468A"/>
    <w:rsid w:val="00214ED8"/>
    <w:rsid w:val="0021552D"/>
    <w:rsid w:val="0021722E"/>
    <w:rsid w:val="0021732B"/>
    <w:rsid w:val="00217CEE"/>
    <w:rsid w:val="002201BC"/>
    <w:rsid w:val="00221321"/>
    <w:rsid w:val="00221F59"/>
    <w:rsid w:val="00222387"/>
    <w:rsid w:val="00222823"/>
    <w:rsid w:val="00222DB1"/>
    <w:rsid w:val="00222FBE"/>
    <w:rsid w:val="00223123"/>
    <w:rsid w:val="00223E08"/>
    <w:rsid w:val="00224962"/>
    <w:rsid w:val="002258D9"/>
    <w:rsid w:val="002308C7"/>
    <w:rsid w:val="00230B6F"/>
    <w:rsid w:val="002312C3"/>
    <w:rsid w:val="002314B7"/>
    <w:rsid w:val="002316A9"/>
    <w:rsid w:val="00231A9E"/>
    <w:rsid w:val="00231FB0"/>
    <w:rsid w:val="002331D7"/>
    <w:rsid w:val="0023360B"/>
    <w:rsid w:val="00234431"/>
    <w:rsid w:val="0023489F"/>
    <w:rsid w:val="00235FD7"/>
    <w:rsid w:val="002361BD"/>
    <w:rsid w:val="00236B1F"/>
    <w:rsid w:val="00241613"/>
    <w:rsid w:val="00241C10"/>
    <w:rsid w:val="00241F91"/>
    <w:rsid w:val="00242067"/>
    <w:rsid w:val="00242134"/>
    <w:rsid w:val="00242E66"/>
    <w:rsid w:val="00243155"/>
    <w:rsid w:val="00243540"/>
    <w:rsid w:val="00243A0A"/>
    <w:rsid w:val="00243E0A"/>
    <w:rsid w:val="002440F2"/>
    <w:rsid w:val="002444D9"/>
    <w:rsid w:val="002447A5"/>
    <w:rsid w:val="002453B4"/>
    <w:rsid w:val="00245BE8"/>
    <w:rsid w:val="00245FB4"/>
    <w:rsid w:val="00246163"/>
    <w:rsid w:val="0024677B"/>
    <w:rsid w:val="00246809"/>
    <w:rsid w:val="002473D8"/>
    <w:rsid w:val="0025001F"/>
    <w:rsid w:val="00250641"/>
    <w:rsid w:val="0025071B"/>
    <w:rsid w:val="002510AE"/>
    <w:rsid w:val="00252A88"/>
    <w:rsid w:val="002532C2"/>
    <w:rsid w:val="00253419"/>
    <w:rsid w:val="00253728"/>
    <w:rsid w:val="00253D8C"/>
    <w:rsid w:val="00253EA9"/>
    <w:rsid w:val="0025443D"/>
    <w:rsid w:val="00254C00"/>
    <w:rsid w:val="002555DB"/>
    <w:rsid w:val="00256672"/>
    <w:rsid w:val="00256D70"/>
    <w:rsid w:val="00256E11"/>
    <w:rsid w:val="00257126"/>
    <w:rsid w:val="0025714E"/>
    <w:rsid w:val="0025781E"/>
    <w:rsid w:val="00260A7A"/>
    <w:rsid w:val="00260D99"/>
    <w:rsid w:val="002617C6"/>
    <w:rsid w:val="002622E7"/>
    <w:rsid w:val="0026303D"/>
    <w:rsid w:val="002633B9"/>
    <w:rsid w:val="002633F8"/>
    <w:rsid w:val="00263FE3"/>
    <w:rsid w:val="0026472D"/>
    <w:rsid w:val="002650D6"/>
    <w:rsid w:val="00265B88"/>
    <w:rsid w:val="00270939"/>
    <w:rsid w:val="00271E76"/>
    <w:rsid w:val="00272254"/>
    <w:rsid w:val="002745E3"/>
    <w:rsid w:val="00274C23"/>
    <w:rsid w:val="00275071"/>
    <w:rsid w:val="002757BE"/>
    <w:rsid w:val="00275FEE"/>
    <w:rsid w:val="0027622A"/>
    <w:rsid w:val="00276499"/>
    <w:rsid w:val="00276940"/>
    <w:rsid w:val="0027751A"/>
    <w:rsid w:val="00277D51"/>
    <w:rsid w:val="00277F71"/>
    <w:rsid w:val="00281023"/>
    <w:rsid w:val="00281BB0"/>
    <w:rsid w:val="00282A6F"/>
    <w:rsid w:val="002842BD"/>
    <w:rsid w:val="00284C41"/>
    <w:rsid w:val="0028540F"/>
    <w:rsid w:val="0028578B"/>
    <w:rsid w:val="00285CC2"/>
    <w:rsid w:val="00285E07"/>
    <w:rsid w:val="0028686D"/>
    <w:rsid w:val="00291187"/>
    <w:rsid w:val="0029343F"/>
    <w:rsid w:val="00293B2B"/>
    <w:rsid w:val="00293FC4"/>
    <w:rsid w:val="00295445"/>
    <w:rsid w:val="00295C68"/>
    <w:rsid w:val="002966A0"/>
    <w:rsid w:val="00297108"/>
    <w:rsid w:val="002A0436"/>
    <w:rsid w:val="002A04D6"/>
    <w:rsid w:val="002A0831"/>
    <w:rsid w:val="002A1188"/>
    <w:rsid w:val="002A1E6D"/>
    <w:rsid w:val="002A1EDF"/>
    <w:rsid w:val="002A39F9"/>
    <w:rsid w:val="002A3CDD"/>
    <w:rsid w:val="002A3E6A"/>
    <w:rsid w:val="002A6050"/>
    <w:rsid w:val="002A6604"/>
    <w:rsid w:val="002A68F3"/>
    <w:rsid w:val="002A695E"/>
    <w:rsid w:val="002A7739"/>
    <w:rsid w:val="002B0F03"/>
    <w:rsid w:val="002B1F10"/>
    <w:rsid w:val="002B3625"/>
    <w:rsid w:val="002B3651"/>
    <w:rsid w:val="002B38DA"/>
    <w:rsid w:val="002B3A05"/>
    <w:rsid w:val="002B49A5"/>
    <w:rsid w:val="002B56F2"/>
    <w:rsid w:val="002B6868"/>
    <w:rsid w:val="002B709B"/>
    <w:rsid w:val="002C00AB"/>
    <w:rsid w:val="002C03D8"/>
    <w:rsid w:val="002C1B90"/>
    <w:rsid w:val="002C5260"/>
    <w:rsid w:val="002C5476"/>
    <w:rsid w:val="002C56D0"/>
    <w:rsid w:val="002C5F5E"/>
    <w:rsid w:val="002C600A"/>
    <w:rsid w:val="002C606C"/>
    <w:rsid w:val="002C6F08"/>
    <w:rsid w:val="002C775E"/>
    <w:rsid w:val="002D11E8"/>
    <w:rsid w:val="002D1B7C"/>
    <w:rsid w:val="002D52A5"/>
    <w:rsid w:val="002D540A"/>
    <w:rsid w:val="002D5988"/>
    <w:rsid w:val="002D6188"/>
    <w:rsid w:val="002D6472"/>
    <w:rsid w:val="002D64E8"/>
    <w:rsid w:val="002D687D"/>
    <w:rsid w:val="002D7B5C"/>
    <w:rsid w:val="002E0549"/>
    <w:rsid w:val="002E0FE4"/>
    <w:rsid w:val="002E3191"/>
    <w:rsid w:val="002E4557"/>
    <w:rsid w:val="002E45CA"/>
    <w:rsid w:val="002E4845"/>
    <w:rsid w:val="002E5682"/>
    <w:rsid w:val="002E6262"/>
    <w:rsid w:val="002E6508"/>
    <w:rsid w:val="002E79D6"/>
    <w:rsid w:val="002F0FE5"/>
    <w:rsid w:val="002F1A56"/>
    <w:rsid w:val="002F3195"/>
    <w:rsid w:val="002F45DF"/>
    <w:rsid w:val="002F50C8"/>
    <w:rsid w:val="002F6B6C"/>
    <w:rsid w:val="002F6ECE"/>
    <w:rsid w:val="002F7359"/>
    <w:rsid w:val="002F755D"/>
    <w:rsid w:val="002F7EA4"/>
    <w:rsid w:val="00300A41"/>
    <w:rsid w:val="0030133F"/>
    <w:rsid w:val="003024AA"/>
    <w:rsid w:val="00303892"/>
    <w:rsid w:val="00303BBD"/>
    <w:rsid w:val="00303DCE"/>
    <w:rsid w:val="00307110"/>
    <w:rsid w:val="00307362"/>
    <w:rsid w:val="00307691"/>
    <w:rsid w:val="00307AD4"/>
    <w:rsid w:val="00307BB3"/>
    <w:rsid w:val="003101A9"/>
    <w:rsid w:val="003105F9"/>
    <w:rsid w:val="00310A9E"/>
    <w:rsid w:val="00311185"/>
    <w:rsid w:val="0031297F"/>
    <w:rsid w:val="003132AB"/>
    <w:rsid w:val="00313B2A"/>
    <w:rsid w:val="00314B47"/>
    <w:rsid w:val="003158E1"/>
    <w:rsid w:val="003163D1"/>
    <w:rsid w:val="003169F8"/>
    <w:rsid w:val="00316A92"/>
    <w:rsid w:val="00316CF4"/>
    <w:rsid w:val="00317DAA"/>
    <w:rsid w:val="003205D5"/>
    <w:rsid w:val="00320E02"/>
    <w:rsid w:val="00321B95"/>
    <w:rsid w:val="00321CA7"/>
    <w:rsid w:val="0032254F"/>
    <w:rsid w:val="00323654"/>
    <w:rsid w:val="00323664"/>
    <w:rsid w:val="00323A94"/>
    <w:rsid w:val="00323C00"/>
    <w:rsid w:val="0032641A"/>
    <w:rsid w:val="00326664"/>
    <w:rsid w:val="00327438"/>
    <w:rsid w:val="00327C15"/>
    <w:rsid w:val="00327D10"/>
    <w:rsid w:val="00330CC6"/>
    <w:rsid w:val="00333E40"/>
    <w:rsid w:val="003345F6"/>
    <w:rsid w:val="003348D5"/>
    <w:rsid w:val="003349D8"/>
    <w:rsid w:val="003350A9"/>
    <w:rsid w:val="0033531D"/>
    <w:rsid w:val="003359B6"/>
    <w:rsid w:val="00336222"/>
    <w:rsid w:val="00337215"/>
    <w:rsid w:val="00337AF7"/>
    <w:rsid w:val="00337DFA"/>
    <w:rsid w:val="00340E1C"/>
    <w:rsid w:val="0034170B"/>
    <w:rsid w:val="0034208A"/>
    <w:rsid w:val="003462F8"/>
    <w:rsid w:val="00346B6E"/>
    <w:rsid w:val="00347AC2"/>
    <w:rsid w:val="00350798"/>
    <w:rsid w:val="003510DA"/>
    <w:rsid w:val="00351CED"/>
    <w:rsid w:val="00351FFE"/>
    <w:rsid w:val="00352468"/>
    <w:rsid w:val="003526DB"/>
    <w:rsid w:val="00352ECD"/>
    <w:rsid w:val="003532B1"/>
    <w:rsid w:val="00353657"/>
    <w:rsid w:val="0035379E"/>
    <w:rsid w:val="00353BDC"/>
    <w:rsid w:val="00354680"/>
    <w:rsid w:val="00355994"/>
    <w:rsid w:val="00355EA7"/>
    <w:rsid w:val="00355FDD"/>
    <w:rsid w:val="00356029"/>
    <w:rsid w:val="00356A76"/>
    <w:rsid w:val="00356E8C"/>
    <w:rsid w:val="0035750A"/>
    <w:rsid w:val="003604F3"/>
    <w:rsid w:val="00360CB5"/>
    <w:rsid w:val="00360E6F"/>
    <w:rsid w:val="0036108C"/>
    <w:rsid w:val="003616C8"/>
    <w:rsid w:val="00364CBE"/>
    <w:rsid w:val="003661C5"/>
    <w:rsid w:val="00366BB7"/>
    <w:rsid w:val="00366C59"/>
    <w:rsid w:val="00366D5A"/>
    <w:rsid w:val="00367646"/>
    <w:rsid w:val="00370146"/>
    <w:rsid w:val="0037073D"/>
    <w:rsid w:val="003709BC"/>
    <w:rsid w:val="003710CA"/>
    <w:rsid w:val="003710FA"/>
    <w:rsid w:val="00371763"/>
    <w:rsid w:val="0037220D"/>
    <w:rsid w:val="00372716"/>
    <w:rsid w:val="003760F2"/>
    <w:rsid w:val="003761DF"/>
    <w:rsid w:val="00376947"/>
    <w:rsid w:val="00376960"/>
    <w:rsid w:val="00377823"/>
    <w:rsid w:val="00377C0D"/>
    <w:rsid w:val="00377E42"/>
    <w:rsid w:val="00380B0A"/>
    <w:rsid w:val="003816B0"/>
    <w:rsid w:val="00381B4A"/>
    <w:rsid w:val="00382F36"/>
    <w:rsid w:val="0038399B"/>
    <w:rsid w:val="00384789"/>
    <w:rsid w:val="00384C51"/>
    <w:rsid w:val="00384DB3"/>
    <w:rsid w:val="0038501B"/>
    <w:rsid w:val="003850F4"/>
    <w:rsid w:val="003859A7"/>
    <w:rsid w:val="00385A30"/>
    <w:rsid w:val="00385CD3"/>
    <w:rsid w:val="00385EF0"/>
    <w:rsid w:val="0038635E"/>
    <w:rsid w:val="00386AC7"/>
    <w:rsid w:val="00386CC8"/>
    <w:rsid w:val="00387AD6"/>
    <w:rsid w:val="0039104C"/>
    <w:rsid w:val="0039225E"/>
    <w:rsid w:val="003934CE"/>
    <w:rsid w:val="00394760"/>
    <w:rsid w:val="003952BB"/>
    <w:rsid w:val="003977D8"/>
    <w:rsid w:val="00397B84"/>
    <w:rsid w:val="003A05D0"/>
    <w:rsid w:val="003A1310"/>
    <w:rsid w:val="003A17CC"/>
    <w:rsid w:val="003A1EFA"/>
    <w:rsid w:val="003A206C"/>
    <w:rsid w:val="003A23AB"/>
    <w:rsid w:val="003A279C"/>
    <w:rsid w:val="003A3F5A"/>
    <w:rsid w:val="003A4242"/>
    <w:rsid w:val="003A469A"/>
    <w:rsid w:val="003A4CC5"/>
    <w:rsid w:val="003A4F51"/>
    <w:rsid w:val="003A5583"/>
    <w:rsid w:val="003A5F5B"/>
    <w:rsid w:val="003A63A3"/>
    <w:rsid w:val="003A6C3D"/>
    <w:rsid w:val="003A7136"/>
    <w:rsid w:val="003A7230"/>
    <w:rsid w:val="003A74D2"/>
    <w:rsid w:val="003B03EB"/>
    <w:rsid w:val="003B0A5D"/>
    <w:rsid w:val="003B1583"/>
    <w:rsid w:val="003B1ED5"/>
    <w:rsid w:val="003B2806"/>
    <w:rsid w:val="003B2B80"/>
    <w:rsid w:val="003B42CF"/>
    <w:rsid w:val="003B4E2B"/>
    <w:rsid w:val="003B54A2"/>
    <w:rsid w:val="003B563F"/>
    <w:rsid w:val="003B62E9"/>
    <w:rsid w:val="003B66F6"/>
    <w:rsid w:val="003B73BF"/>
    <w:rsid w:val="003B750E"/>
    <w:rsid w:val="003B7BEE"/>
    <w:rsid w:val="003C05EA"/>
    <w:rsid w:val="003C0605"/>
    <w:rsid w:val="003C0617"/>
    <w:rsid w:val="003C1396"/>
    <w:rsid w:val="003C1932"/>
    <w:rsid w:val="003C28F9"/>
    <w:rsid w:val="003C323A"/>
    <w:rsid w:val="003C45B5"/>
    <w:rsid w:val="003C5AF7"/>
    <w:rsid w:val="003C663F"/>
    <w:rsid w:val="003C7D5B"/>
    <w:rsid w:val="003D2DBC"/>
    <w:rsid w:val="003D36DB"/>
    <w:rsid w:val="003D3B36"/>
    <w:rsid w:val="003D4220"/>
    <w:rsid w:val="003D501E"/>
    <w:rsid w:val="003D5729"/>
    <w:rsid w:val="003D587B"/>
    <w:rsid w:val="003D5A9E"/>
    <w:rsid w:val="003D5ED8"/>
    <w:rsid w:val="003D69EC"/>
    <w:rsid w:val="003D6A87"/>
    <w:rsid w:val="003D6E5C"/>
    <w:rsid w:val="003D73B7"/>
    <w:rsid w:val="003D755C"/>
    <w:rsid w:val="003E05E3"/>
    <w:rsid w:val="003E0BAB"/>
    <w:rsid w:val="003E1120"/>
    <w:rsid w:val="003E3A23"/>
    <w:rsid w:val="003E4803"/>
    <w:rsid w:val="003E5563"/>
    <w:rsid w:val="003E5E11"/>
    <w:rsid w:val="003E6476"/>
    <w:rsid w:val="003E6896"/>
    <w:rsid w:val="003E6EE1"/>
    <w:rsid w:val="003F0356"/>
    <w:rsid w:val="003F0625"/>
    <w:rsid w:val="003F1253"/>
    <w:rsid w:val="003F2079"/>
    <w:rsid w:val="003F2369"/>
    <w:rsid w:val="003F247A"/>
    <w:rsid w:val="003F2706"/>
    <w:rsid w:val="003F2848"/>
    <w:rsid w:val="003F3CF7"/>
    <w:rsid w:val="003F415D"/>
    <w:rsid w:val="003F4530"/>
    <w:rsid w:val="003F45D7"/>
    <w:rsid w:val="003F6E47"/>
    <w:rsid w:val="003F7276"/>
    <w:rsid w:val="003F756B"/>
    <w:rsid w:val="00400325"/>
    <w:rsid w:val="00400758"/>
    <w:rsid w:val="00400B60"/>
    <w:rsid w:val="00400EFC"/>
    <w:rsid w:val="00402DA4"/>
    <w:rsid w:val="00404F8A"/>
    <w:rsid w:val="004050EE"/>
    <w:rsid w:val="004075B2"/>
    <w:rsid w:val="004079CC"/>
    <w:rsid w:val="00410ADF"/>
    <w:rsid w:val="00411391"/>
    <w:rsid w:val="00411419"/>
    <w:rsid w:val="00411B2F"/>
    <w:rsid w:val="00412126"/>
    <w:rsid w:val="004122D9"/>
    <w:rsid w:val="00412548"/>
    <w:rsid w:val="00414E16"/>
    <w:rsid w:val="004151C6"/>
    <w:rsid w:val="00416A33"/>
    <w:rsid w:val="00417240"/>
    <w:rsid w:val="004202C4"/>
    <w:rsid w:val="00422010"/>
    <w:rsid w:val="00422186"/>
    <w:rsid w:val="00422BD5"/>
    <w:rsid w:val="00422E60"/>
    <w:rsid w:val="00423135"/>
    <w:rsid w:val="00425BC9"/>
    <w:rsid w:val="00426EE1"/>
    <w:rsid w:val="00427391"/>
    <w:rsid w:val="0043049C"/>
    <w:rsid w:val="00430607"/>
    <w:rsid w:val="004307E9"/>
    <w:rsid w:val="00430AD3"/>
    <w:rsid w:val="00430F9E"/>
    <w:rsid w:val="004327D3"/>
    <w:rsid w:val="004333AC"/>
    <w:rsid w:val="004334C2"/>
    <w:rsid w:val="00433504"/>
    <w:rsid w:val="00434216"/>
    <w:rsid w:val="004347C4"/>
    <w:rsid w:val="004357A4"/>
    <w:rsid w:val="00435AB3"/>
    <w:rsid w:val="00435C43"/>
    <w:rsid w:val="0043663A"/>
    <w:rsid w:val="00436892"/>
    <w:rsid w:val="00436B29"/>
    <w:rsid w:val="0043722B"/>
    <w:rsid w:val="00437F11"/>
    <w:rsid w:val="00440909"/>
    <w:rsid w:val="00440E0B"/>
    <w:rsid w:val="00440EB3"/>
    <w:rsid w:val="004415DD"/>
    <w:rsid w:val="00441B81"/>
    <w:rsid w:val="0044244D"/>
    <w:rsid w:val="0044315F"/>
    <w:rsid w:val="00443683"/>
    <w:rsid w:val="0044455C"/>
    <w:rsid w:val="0044560E"/>
    <w:rsid w:val="00445706"/>
    <w:rsid w:val="00445CA2"/>
    <w:rsid w:val="00446811"/>
    <w:rsid w:val="00447A84"/>
    <w:rsid w:val="00450266"/>
    <w:rsid w:val="004505A9"/>
    <w:rsid w:val="004525B4"/>
    <w:rsid w:val="00452913"/>
    <w:rsid w:val="00453426"/>
    <w:rsid w:val="00453820"/>
    <w:rsid w:val="00454EC9"/>
    <w:rsid w:val="004552B3"/>
    <w:rsid w:val="0045555E"/>
    <w:rsid w:val="00455AA8"/>
    <w:rsid w:val="0045633A"/>
    <w:rsid w:val="004564D6"/>
    <w:rsid w:val="004566B8"/>
    <w:rsid w:val="00457762"/>
    <w:rsid w:val="0046021D"/>
    <w:rsid w:val="00460621"/>
    <w:rsid w:val="00460AEB"/>
    <w:rsid w:val="0046226A"/>
    <w:rsid w:val="00463918"/>
    <w:rsid w:val="004642D9"/>
    <w:rsid w:val="00464369"/>
    <w:rsid w:val="00464BD2"/>
    <w:rsid w:val="00465FA9"/>
    <w:rsid w:val="004665CC"/>
    <w:rsid w:val="00472048"/>
    <w:rsid w:val="00472254"/>
    <w:rsid w:val="004722ED"/>
    <w:rsid w:val="004725FE"/>
    <w:rsid w:val="00472F0A"/>
    <w:rsid w:val="0047376F"/>
    <w:rsid w:val="00473BD3"/>
    <w:rsid w:val="0047610A"/>
    <w:rsid w:val="0047619A"/>
    <w:rsid w:val="00476505"/>
    <w:rsid w:val="004768AE"/>
    <w:rsid w:val="004778C5"/>
    <w:rsid w:val="004804DB"/>
    <w:rsid w:val="00481EB1"/>
    <w:rsid w:val="00482871"/>
    <w:rsid w:val="00482E8C"/>
    <w:rsid w:val="00482EC9"/>
    <w:rsid w:val="00482F50"/>
    <w:rsid w:val="0048337A"/>
    <w:rsid w:val="0048389A"/>
    <w:rsid w:val="00484130"/>
    <w:rsid w:val="00486B55"/>
    <w:rsid w:val="00492E60"/>
    <w:rsid w:val="00494868"/>
    <w:rsid w:val="004964C6"/>
    <w:rsid w:val="00496939"/>
    <w:rsid w:val="0049778F"/>
    <w:rsid w:val="00497C53"/>
    <w:rsid w:val="004A04A9"/>
    <w:rsid w:val="004A1FD8"/>
    <w:rsid w:val="004A2B56"/>
    <w:rsid w:val="004A2E8D"/>
    <w:rsid w:val="004A38A9"/>
    <w:rsid w:val="004A3D08"/>
    <w:rsid w:val="004A4B2F"/>
    <w:rsid w:val="004A4D48"/>
    <w:rsid w:val="004A5BB7"/>
    <w:rsid w:val="004A6DDF"/>
    <w:rsid w:val="004A7680"/>
    <w:rsid w:val="004B0B53"/>
    <w:rsid w:val="004B1047"/>
    <w:rsid w:val="004B1492"/>
    <w:rsid w:val="004B282C"/>
    <w:rsid w:val="004B488E"/>
    <w:rsid w:val="004B4D89"/>
    <w:rsid w:val="004B58DE"/>
    <w:rsid w:val="004B5D05"/>
    <w:rsid w:val="004B61FB"/>
    <w:rsid w:val="004B69DA"/>
    <w:rsid w:val="004B7077"/>
    <w:rsid w:val="004B7D58"/>
    <w:rsid w:val="004C066D"/>
    <w:rsid w:val="004C079C"/>
    <w:rsid w:val="004C29C4"/>
    <w:rsid w:val="004C2E14"/>
    <w:rsid w:val="004C2EA5"/>
    <w:rsid w:val="004C3AC2"/>
    <w:rsid w:val="004C3D0C"/>
    <w:rsid w:val="004C4752"/>
    <w:rsid w:val="004C4BC4"/>
    <w:rsid w:val="004C5AB9"/>
    <w:rsid w:val="004C5AC0"/>
    <w:rsid w:val="004C5C1E"/>
    <w:rsid w:val="004C621F"/>
    <w:rsid w:val="004C6473"/>
    <w:rsid w:val="004C7436"/>
    <w:rsid w:val="004D2336"/>
    <w:rsid w:val="004D2661"/>
    <w:rsid w:val="004D3331"/>
    <w:rsid w:val="004D3E7D"/>
    <w:rsid w:val="004D4C83"/>
    <w:rsid w:val="004D6783"/>
    <w:rsid w:val="004D6C4F"/>
    <w:rsid w:val="004D7600"/>
    <w:rsid w:val="004D7B26"/>
    <w:rsid w:val="004D7E8D"/>
    <w:rsid w:val="004E3048"/>
    <w:rsid w:val="004E35A2"/>
    <w:rsid w:val="004E4B42"/>
    <w:rsid w:val="004E4DF7"/>
    <w:rsid w:val="004E4F98"/>
    <w:rsid w:val="004E4FE8"/>
    <w:rsid w:val="004E608D"/>
    <w:rsid w:val="004E7574"/>
    <w:rsid w:val="004E7E06"/>
    <w:rsid w:val="004F2829"/>
    <w:rsid w:val="004F2CE5"/>
    <w:rsid w:val="004F2FAA"/>
    <w:rsid w:val="004F3499"/>
    <w:rsid w:val="004F41F0"/>
    <w:rsid w:val="004F484E"/>
    <w:rsid w:val="004F6701"/>
    <w:rsid w:val="004F67C8"/>
    <w:rsid w:val="004F74F2"/>
    <w:rsid w:val="0050042D"/>
    <w:rsid w:val="00500794"/>
    <w:rsid w:val="00501F57"/>
    <w:rsid w:val="00503614"/>
    <w:rsid w:val="00505898"/>
    <w:rsid w:val="00506828"/>
    <w:rsid w:val="00506BCA"/>
    <w:rsid w:val="005073A5"/>
    <w:rsid w:val="00511062"/>
    <w:rsid w:val="00511376"/>
    <w:rsid w:val="00511E6B"/>
    <w:rsid w:val="00511E75"/>
    <w:rsid w:val="00512456"/>
    <w:rsid w:val="005135D0"/>
    <w:rsid w:val="005136F7"/>
    <w:rsid w:val="005139B0"/>
    <w:rsid w:val="00514022"/>
    <w:rsid w:val="00515FBC"/>
    <w:rsid w:val="00517279"/>
    <w:rsid w:val="00521382"/>
    <w:rsid w:val="00521936"/>
    <w:rsid w:val="00521BF7"/>
    <w:rsid w:val="00521E13"/>
    <w:rsid w:val="00523433"/>
    <w:rsid w:val="005243CE"/>
    <w:rsid w:val="00524844"/>
    <w:rsid w:val="005250BB"/>
    <w:rsid w:val="005255AB"/>
    <w:rsid w:val="005263E8"/>
    <w:rsid w:val="00526FFC"/>
    <w:rsid w:val="00527327"/>
    <w:rsid w:val="00527483"/>
    <w:rsid w:val="005307A3"/>
    <w:rsid w:val="00530F7C"/>
    <w:rsid w:val="00531377"/>
    <w:rsid w:val="00532390"/>
    <w:rsid w:val="005324AB"/>
    <w:rsid w:val="00532A24"/>
    <w:rsid w:val="00532A51"/>
    <w:rsid w:val="00533C05"/>
    <w:rsid w:val="00534F2B"/>
    <w:rsid w:val="005353AD"/>
    <w:rsid w:val="00535738"/>
    <w:rsid w:val="00535F6C"/>
    <w:rsid w:val="005373B5"/>
    <w:rsid w:val="00537B8D"/>
    <w:rsid w:val="00537C9B"/>
    <w:rsid w:val="005403CB"/>
    <w:rsid w:val="00540BDB"/>
    <w:rsid w:val="005411DF"/>
    <w:rsid w:val="00542396"/>
    <w:rsid w:val="00545040"/>
    <w:rsid w:val="00545597"/>
    <w:rsid w:val="005464DE"/>
    <w:rsid w:val="005478E8"/>
    <w:rsid w:val="00547AA4"/>
    <w:rsid w:val="00547D7B"/>
    <w:rsid w:val="00547DE4"/>
    <w:rsid w:val="00547E98"/>
    <w:rsid w:val="00550E02"/>
    <w:rsid w:val="0055102D"/>
    <w:rsid w:val="00551671"/>
    <w:rsid w:val="00551A92"/>
    <w:rsid w:val="00553986"/>
    <w:rsid w:val="00555199"/>
    <w:rsid w:val="005553F8"/>
    <w:rsid w:val="00556535"/>
    <w:rsid w:val="00557C1E"/>
    <w:rsid w:val="00560EB2"/>
    <w:rsid w:val="00561563"/>
    <w:rsid w:val="005630F0"/>
    <w:rsid w:val="00563B6C"/>
    <w:rsid w:val="00563D7A"/>
    <w:rsid w:val="00564888"/>
    <w:rsid w:val="00565BDF"/>
    <w:rsid w:val="00565C6A"/>
    <w:rsid w:val="005666C0"/>
    <w:rsid w:val="005669BD"/>
    <w:rsid w:val="00566B26"/>
    <w:rsid w:val="00570C81"/>
    <w:rsid w:val="00570EF5"/>
    <w:rsid w:val="00571290"/>
    <w:rsid w:val="00572A13"/>
    <w:rsid w:val="00574A38"/>
    <w:rsid w:val="00574E81"/>
    <w:rsid w:val="00574FF1"/>
    <w:rsid w:val="00576B96"/>
    <w:rsid w:val="00576B9F"/>
    <w:rsid w:val="00576E23"/>
    <w:rsid w:val="00577E1D"/>
    <w:rsid w:val="00580173"/>
    <w:rsid w:val="0058041E"/>
    <w:rsid w:val="005817FF"/>
    <w:rsid w:val="005827FB"/>
    <w:rsid w:val="00583955"/>
    <w:rsid w:val="00583BAF"/>
    <w:rsid w:val="005845FE"/>
    <w:rsid w:val="005846F9"/>
    <w:rsid w:val="00584DAD"/>
    <w:rsid w:val="00584DBA"/>
    <w:rsid w:val="00585387"/>
    <w:rsid w:val="00586136"/>
    <w:rsid w:val="00586707"/>
    <w:rsid w:val="005867A2"/>
    <w:rsid w:val="00587329"/>
    <w:rsid w:val="0058767F"/>
    <w:rsid w:val="00587BC6"/>
    <w:rsid w:val="00587FC8"/>
    <w:rsid w:val="00591331"/>
    <w:rsid w:val="00594104"/>
    <w:rsid w:val="00594544"/>
    <w:rsid w:val="00594D55"/>
    <w:rsid w:val="0059568F"/>
    <w:rsid w:val="00595A9B"/>
    <w:rsid w:val="005967D6"/>
    <w:rsid w:val="005967E8"/>
    <w:rsid w:val="00597266"/>
    <w:rsid w:val="005978F1"/>
    <w:rsid w:val="00597C37"/>
    <w:rsid w:val="005A0355"/>
    <w:rsid w:val="005A0559"/>
    <w:rsid w:val="005A0E07"/>
    <w:rsid w:val="005A131C"/>
    <w:rsid w:val="005A1C93"/>
    <w:rsid w:val="005A21B2"/>
    <w:rsid w:val="005A296D"/>
    <w:rsid w:val="005A2EA2"/>
    <w:rsid w:val="005A463C"/>
    <w:rsid w:val="005A47BF"/>
    <w:rsid w:val="005A4C1D"/>
    <w:rsid w:val="005A4F46"/>
    <w:rsid w:val="005A5978"/>
    <w:rsid w:val="005A6F95"/>
    <w:rsid w:val="005A7497"/>
    <w:rsid w:val="005A7B26"/>
    <w:rsid w:val="005B057A"/>
    <w:rsid w:val="005B08A4"/>
    <w:rsid w:val="005B08F5"/>
    <w:rsid w:val="005B09C4"/>
    <w:rsid w:val="005B0A1F"/>
    <w:rsid w:val="005B2252"/>
    <w:rsid w:val="005B2F16"/>
    <w:rsid w:val="005B4279"/>
    <w:rsid w:val="005B4D10"/>
    <w:rsid w:val="005B50AB"/>
    <w:rsid w:val="005B5102"/>
    <w:rsid w:val="005B5539"/>
    <w:rsid w:val="005B58B8"/>
    <w:rsid w:val="005C0ACD"/>
    <w:rsid w:val="005C19A1"/>
    <w:rsid w:val="005C1AD4"/>
    <w:rsid w:val="005C274F"/>
    <w:rsid w:val="005C411E"/>
    <w:rsid w:val="005C4452"/>
    <w:rsid w:val="005C4715"/>
    <w:rsid w:val="005C4FC5"/>
    <w:rsid w:val="005D120A"/>
    <w:rsid w:val="005D1219"/>
    <w:rsid w:val="005D133E"/>
    <w:rsid w:val="005D217F"/>
    <w:rsid w:val="005D2A6A"/>
    <w:rsid w:val="005D431F"/>
    <w:rsid w:val="005D4DC2"/>
    <w:rsid w:val="005D4F41"/>
    <w:rsid w:val="005D5B60"/>
    <w:rsid w:val="005D5C22"/>
    <w:rsid w:val="005D7F72"/>
    <w:rsid w:val="005E0427"/>
    <w:rsid w:val="005E06B0"/>
    <w:rsid w:val="005E0EA0"/>
    <w:rsid w:val="005E10B7"/>
    <w:rsid w:val="005E1886"/>
    <w:rsid w:val="005E18A9"/>
    <w:rsid w:val="005E1AA4"/>
    <w:rsid w:val="005E37F8"/>
    <w:rsid w:val="005E3A3D"/>
    <w:rsid w:val="005E40BF"/>
    <w:rsid w:val="005E427D"/>
    <w:rsid w:val="005E4F2E"/>
    <w:rsid w:val="005E51E8"/>
    <w:rsid w:val="005E62A8"/>
    <w:rsid w:val="005E7298"/>
    <w:rsid w:val="005F0201"/>
    <w:rsid w:val="005F1BD3"/>
    <w:rsid w:val="005F4999"/>
    <w:rsid w:val="005F4BFE"/>
    <w:rsid w:val="005F4EB4"/>
    <w:rsid w:val="005F51A8"/>
    <w:rsid w:val="005F5A54"/>
    <w:rsid w:val="005F5D0D"/>
    <w:rsid w:val="005F635E"/>
    <w:rsid w:val="005F68D5"/>
    <w:rsid w:val="005F6A42"/>
    <w:rsid w:val="005F7648"/>
    <w:rsid w:val="006005C6"/>
    <w:rsid w:val="00600B19"/>
    <w:rsid w:val="006017EF"/>
    <w:rsid w:val="0060311A"/>
    <w:rsid w:val="006043A2"/>
    <w:rsid w:val="006049A0"/>
    <w:rsid w:val="00604C97"/>
    <w:rsid w:val="00605BC9"/>
    <w:rsid w:val="00605F16"/>
    <w:rsid w:val="0060623C"/>
    <w:rsid w:val="00606371"/>
    <w:rsid w:val="00606EB0"/>
    <w:rsid w:val="00607C60"/>
    <w:rsid w:val="00607C87"/>
    <w:rsid w:val="00607C9B"/>
    <w:rsid w:val="006102C4"/>
    <w:rsid w:val="0061034D"/>
    <w:rsid w:val="00612D33"/>
    <w:rsid w:val="00613CE8"/>
    <w:rsid w:val="00614A9F"/>
    <w:rsid w:val="00615BFB"/>
    <w:rsid w:val="006165F1"/>
    <w:rsid w:val="00616641"/>
    <w:rsid w:val="00617FC1"/>
    <w:rsid w:val="0062099C"/>
    <w:rsid w:val="00622161"/>
    <w:rsid w:val="006228B7"/>
    <w:rsid w:val="00622D87"/>
    <w:rsid w:val="00623E97"/>
    <w:rsid w:val="00624457"/>
    <w:rsid w:val="00624A52"/>
    <w:rsid w:val="00624B95"/>
    <w:rsid w:val="00626527"/>
    <w:rsid w:val="00626723"/>
    <w:rsid w:val="0063091D"/>
    <w:rsid w:val="00630D3E"/>
    <w:rsid w:val="006312BC"/>
    <w:rsid w:val="00632A24"/>
    <w:rsid w:val="00633186"/>
    <w:rsid w:val="00633D2B"/>
    <w:rsid w:val="00633E95"/>
    <w:rsid w:val="00634692"/>
    <w:rsid w:val="0063524A"/>
    <w:rsid w:val="00635404"/>
    <w:rsid w:val="00635B52"/>
    <w:rsid w:val="00635D02"/>
    <w:rsid w:val="00635FBF"/>
    <w:rsid w:val="00637A6D"/>
    <w:rsid w:val="0064060F"/>
    <w:rsid w:val="00640AA9"/>
    <w:rsid w:val="006416E4"/>
    <w:rsid w:val="00641D11"/>
    <w:rsid w:val="006427F2"/>
    <w:rsid w:val="00644168"/>
    <w:rsid w:val="00644343"/>
    <w:rsid w:val="00644448"/>
    <w:rsid w:val="006457A0"/>
    <w:rsid w:val="00645F6F"/>
    <w:rsid w:val="00647A37"/>
    <w:rsid w:val="006503AA"/>
    <w:rsid w:val="00650677"/>
    <w:rsid w:val="006516B3"/>
    <w:rsid w:val="006531A5"/>
    <w:rsid w:val="00653B38"/>
    <w:rsid w:val="00654B5F"/>
    <w:rsid w:val="00654ED9"/>
    <w:rsid w:val="00655309"/>
    <w:rsid w:val="006555EC"/>
    <w:rsid w:val="00656080"/>
    <w:rsid w:val="006561F9"/>
    <w:rsid w:val="00657DCA"/>
    <w:rsid w:val="00657FB7"/>
    <w:rsid w:val="0066038F"/>
    <w:rsid w:val="00660F86"/>
    <w:rsid w:val="00661061"/>
    <w:rsid w:val="00661DDF"/>
    <w:rsid w:val="00663137"/>
    <w:rsid w:val="00663311"/>
    <w:rsid w:val="00664EAE"/>
    <w:rsid w:val="006656BF"/>
    <w:rsid w:val="00665AF8"/>
    <w:rsid w:val="00665D20"/>
    <w:rsid w:val="00670147"/>
    <w:rsid w:val="0067025C"/>
    <w:rsid w:val="006722CE"/>
    <w:rsid w:val="00673547"/>
    <w:rsid w:val="0067389E"/>
    <w:rsid w:val="0067400F"/>
    <w:rsid w:val="00674579"/>
    <w:rsid w:val="00674B5A"/>
    <w:rsid w:val="006771D1"/>
    <w:rsid w:val="006772AF"/>
    <w:rsid w:val="00677728"/>
    <w:rsid w:val="00677D2D"/>
    <w:rsid w:val="00680569"/>
    <w:rsid w:val="00680E55"/>
    <w:rsid w:val="00682084"/>
    <w:rsid w:val="006820ED"/>
    <w:rsid w:val="00682701"/>
    <w:rsid w:val="00682A4F"/>
    <w:rsid w:val="00682F26"/>
    <w:rsid w:val="00683B12"/>
    <w:rsid w:val="00683D4C"/>
    <w:rsid w:val="0068441E"/>
    <w:rsid w:val="0068492F"/>
    <w:rsid w:val="0068494F"/>
    <w:rsid w:val="00685CD3"/>
    <w:rsid w:val="00687024"/>
    <w:rsid w:val="00687241"/>
    <w:rsid w:val="00687388"/>
    <w:rsid w:val="0069069A"/>
    <w:rsid w:val="00691791"/>
    <w:rsid w:val="0069232D"/>
    <w:rsid w:val="00692FCE"/>
    <w:rsid w:val="00693045"/>
    <w:rsid w:val="00693776"/>
    <w:rsid w:val="0069380B"/>
    <w:rsid w:val="00693985"/>
    <w:rsid w:val="00693E39"/>
    <w:rsid w:val="00694053"/>
    <w:rsid w:val="00694080"/>
    <w:rsid w:val="006941C8"/>
    <w:rsid w:val="00694241"/>
    <w:rsid w:val="00694AAD"/>
    <w:rsid w:val="0069517C"/>
    <w:rsid w:val="00695861"/>
    <w:rsid w:val="00696E7C"/>
    <w:rsid w:val="006A081D"/>
    <w:rsid w:val="006A0F2F"/>
    <w:rsid w:val="006A1579"/>
    <w:rsid w:val="006A2219"/>
    <w:rsid w:val="006A2365"/>
    <w:rsid w:val="006A26A7"/>
    <w:rsid w:val="006A3830"/>
    <w:rsid w:val="006A4053"/>
    <w:rsid w:val="006A46B5"/>
    <w:rsid w:val="006A4EA7"/>
    <w:rsid w:val="006A5C80"/>
    <w:rsid w:val="006A5F73"/>
    <w:rsid w:val="006A64F4"/>
    <w:rsid w:val="006A654C"/>
    <w:rsid w:val="006A72B6"/>
    <w:rsid w:val="006A75FD"/>
    <w:rsid w:val="006B06F0"/>
    <w:rsid w:val="006B07EA"/>
    <w:rsid w:val="006B0CD3"/>
    <w:rsid w:val="006B20A3"/>
    <w:rsid w:val="006B2BB3"/>
    <w:rsid w:val="006B370E"/>
    <w:rsid w:val="006B4231"/>
    <w:rsid w:val="006B437F"/>
    <w:rsid w:val="006B4B11"/>
    <w:rsid w:val="006B5D30"/>
    <w:rsid w:val="006B640B"/>
    <w:rsid w:val="006B682C"/>
    <w:rsid w:val="006B6BC0"/>
    <w:rsid w:val="006B755E"/>
    <w:rsid w:val="006B7F55"/>
    <w:rsid w:val="006C0DA9"/>
    <w:rsid w:val="006C104F"/>
    <w:rsid w:val="006C1691"/>
    <w:rsid w:val="006C27E9"/>
    <w:rsid w:val="006C3380"/>
    <w:rsid w:val="006C3856"/>
    <w:rsid w:val="006C3FC4"/>
    <w:rsid w:val="006C4724"/>
    <w:rsid w:val="006C4CEE"/>
    <w:rsid w:val="006C4FD7"/>
    <w:rsid w:val="006C56A4"/>
    <w:rsid w:val="006C56CA"/>
    <w:rsid w:val="006C675D"/>
    <w:rsid w:val="006C69FE"/>
    <w:rsid w:val="006C744C"/>
    <w:rsid w:val="006C7999"/>
    <w:rsid w:val="006D0C62"/>
    <w:rsid w:val="006D1580"/>
    <w:rsid w:val="006D4813"/>
    <w:rsid w:val="006D4B9E"/>
    <w:rsid w:val="006D5CDB"/>
    <w:rsid w:val="006D6191"/>
    <w:rsid w:val="006D6DF6"/>
    <w:rsid w:val="006D75B0"/>
    <w:rsid w:val="006D7C1B"/>
    <w:rsid w:val="006D7F3D"/>
    <w:rsid w:val="006E0562"/>
    <w:rsid w:val="006E08E1"/>
    <w:rsid w:val="006E101D"/>
    <w:rsid w:val="006E1508"/>
    <w:rsid w:val="006E188E"/>
    <w:rsid w:val="006E1E24"/>
    <w:rsid w:val="006E2B50"/>
    <w:rsid w:val="006E2BAB"/>
    <w:rsid w:val="006E3016"/>
    <w:rsid w:val="006E394C"/>
    <w:rsid w:val="006E4034"/>
    <w:rsid w:val="006E5192"/>
    <w:rsid w:val="006E52EC"/>
    <w:rsid w:val="006E59A6"/>
    <w:rsid w:val="006E5C4E"/>
    <w:rsid w:val="006E6029"/>
    <w:rsid w:val="006E6896"/>
    <w:rsid w:val="006E70A5"/>
    <w:rsid w:val="006E72FE"/>
    <w:rsid w:val="006E73F8"/>
    <w:rsid w:val="006E7A7A"/>
    <w:rsid w:val="006E7CEE"/>
    <w:rsid w:val="006F1486"/>
    <w:rsid w:val="006F1722"/>
    <w:rsid w:val="006F17A8"/>
    <w:rsid w:val="006F19EB"/>
    <w:rsid w:val="006F287D"/>
    <w:rsid w:val="006F2948"/>
    <w:rsid w:val="006F2990"/>
    <w:rsid w:val="006F30D9"/>
    <w:rsid w:val="006F405C"/>
    <w:rsid w:val="006F4E57"/>
    <w:rsid w:val="006F508C"/>
    <w:rsid w:val="006F55E0"/>
    <w:rsid w:val="006F5A86"/>
    <w:rsid w:val="006F6730"/>
    <w:rsid w:val="006F7577"/>
    <w:rsid w:val="006F7E61"/>
    <w:rsid w:val="006F7F18"/>
    <w:rsid w:val="007003A9"/>
    <w:rsid w:val="0070227C"/>
    <w:rsid w:val="00702EB4"/>
    <w:rsid w:val="007035C0"/>
    <w:rsid w:val="00703CB5"/>
    <w:rsid w:val="00704AAA"/>
    <w:rsid w:val="007056AD"/>
    <w:rsid w:val="00705706"/>
    <w:rsid w:val="00705C49"/>
    <w:rsid w:val="007079EC"/>
    <w:rsid w:val="00707C83"/>
    <w:rsid w:val="00707F99"/>
    <w:rsid w:val="007117E2"/>
    <w:rsid w:val="00711970"/>
    <w:rsid w:val="0071248E"/>
    <w:rsid w:val="007129D1"/>
    <w:rsid w:val="0071359C"/>
    <w:rsid w:val="00713971"/>
    <w:rsid w:val="00713B88"/>
    <w:rsid w:val="0071439C"/>
    <w:rsid w:val="007156A4"/>
    <w:rsid w:val="00715BBD"/>
    <w:rsid w:val="00715C36"/>
    <w:rsid w:val="00720390"/>
    <w:rsid w:val="007205E9"/>
    <w:rsid w:val="00720FDF"/>
    <w:rsid w:val="00721846"/>
    <w:rsid w:val="00721F6D"/>
    <w:rsid w:val="00722CF9"/>
    <w:rsid w:val="00722EAC"/>
    <w:rsid w:val="0072385D"/>
    <w:rsid w:val="00723F14"/>
    <w:rsid w:val="0072495C"/>
    <w:rsid w:val="00724977"/>
    <w:rsid w:val="00724AB8"/>
    <w:rsid w:val="00724C74"/>
    <w:rsid w:val="007259DE"/>
    <w:rsid w:val="007263D6"/>
    <w:rsid w:val="007269AE"/>
    <w:rsid w:val="00727256"/>
    <w:rsid w:val="007272C0"/>
    <w:rsid w:val="00727AB3"/>
    <w:rsid w:val="00730177"/>
    <w:rsid w:val="00730F6C"/>
    <w:rsid w:val="0073270E"/>
    <w:rsid w:val="0073371F"/>
    <w:rsid w:val="007337CE"/>
    <w:rsid w:val="00733D45"/>
    <w:rsid w:val="007349B4"/>
    <w:rsid w:val="007357DA"/>
    <w:rsid w:val="00736687"/>
    <w:rsid w:val="0073758B"/>
    <w:rsid w:val="00737B57"/>
    <w:rsid w:val="00737BEA"/>
    <w:rsid w:val="00737ED3"/>
    <w:rsid w:val="0074177C"/>
    <w:rsid w:val="00741B39"/>
    <w:rsid w:val="0074253F"/>
    <w:rsid w:val="007427E9"/>
    <w:rsid w:val="0074385C"/>
    <w:rsid w:val="00743B3A"/>
    <w:rsid w:val="00744477"/>
    <w:rsid w:val="0074528E"/>
    <w:rsid w:val="00745412"/>
    <w:rsid w:val="00745644"/>
    <w:rsid w:val="007506E2"/>
    <w:rsid w:val="00750C04"/>
    <w:rsid w:val="00751212"/>
    <w:rsid w:val="007513D2"/>
    <w:rsid w:val="0075167D"/>
    <w:rsid w:val="00751EAF"/>
    <w:rsid w:val="00752666"/>
    <w:rsid w:val="0075389A"/>
    <w:rsid w:val="00754935"/>
    <w:rsid w:val="007549E7"/>
    <w:rsid w:val="00755799"/>
    <w:rsid w:val="0075655C"/>
    <w:rsid w:val="007565DD"/>
    <w:rsid w:val="00756981"/>
    <w:rsid w:val="007575B1"/>
    <w:rsid w:val="00757B2C"/>
    <w:rsid w:val="00757DCA"/>
    <w:rsid w:val="0076015C"/>
    <w:rsid w:val="00760693"/>
    <w:rsid w:val="00760A33"/>
    <w:rsid w:val="00761D90"/>
    <w:rsid w:val="0076231C"/>
    <w:rsid w:val="00762899"/>
    <w:rsid w:val="0076414D"/>
    <w:rsid w:val="00765B50"/>
    <w:rsid w:val="00765DA8"/>
    <w:rsid w:val="00765EFE"/>
    <w:rsid w:val="007665F3"/>
    <w:rsid w:val="00766F60"/>
    <w:rsid w:val="007673BF"/>
    <w:rsid w:val="00767422"/>
    <w:rsid w:val="007677BC"/>
    <w:rsid w:val="00770225"/>
    <w:rsid w:val="0077063C"/>
    <w:rsid w:val="00770DE4"/>
    <w:rsid w:val="00771337"/>
    <w:rsid w:val="00771ED5"/>
    <w:rsid w:val="00772435"/>
    <w:rsid w:val="0077275B"/>
    <w:rsid w:val="00773579"/>
    <w:rsid w:val="00773942"/>
    <w:rsid w:val="00774258"/>
    <w:rsid w:val="00774B22"/>
    <w:rsid w:val="00774BF6"/>
    <w:rsid w:val="00774CFE"/>
    <w:rsid w:val="00774E1C"/>
    <w:rsid w:val="00775348"/>
    <w:rsid w:val="00775BD3"/>
    <w:rsid w:val="0077642E"/>
    <w:rsid w:val="00776784"/>
    <w:rsid w:val="007802B6"/>
    <w:rsid w:val="00780E4D"/>
    <w:rsid w:val="00782312"/>
    <w:rsid w:val="007824FC"/>
    <w:rsid w:val="007834E9"/>
    <w:rsid w:val="00783ACA"/>
    <w:rsid w:val="00784174"/>
    <w:rsid w:val="00785AA5"/>
    <w:rsid w:val="00786DEC"/>
    <w:rsid w:val="007873E1"/>
    <w:rsid w:val="00787957"/>
    <w:rsid w:val="00787B76"/>
    <w:rsid w:val="00787B9C"/>
    <w:rsid w:val="00787D86"/>
    <w:rsid w:val="00790F98"/>
    <w:rsid w:val="00791727"/>
    <w:rsid w:val="00791D77"/>
    <w:rsid w:val="00793305"/>
    <w:rsid w:val="0079412B"/>
    <w:rsid w:val="00795163"/>
    <w:rsid w:val="00795B0F"/>
    <w:rsid w:val="00795E37"/>
    <w:rsid w:val="007960A2"/>
    <w:rsid w:val="00796E3D"/>
    <w:rsid w:val="007976D1"/>
    <w:rsid w:val="00797CEF"/>
    <w:rsid w:val="00797FD8"/>
    <w:rsid w:val="007A018B"/>
    <w:rsid w:val="007A0A48"/>
    <w:rsid w:val="007A0B04"/>
    <w:rsid w:val="007A244C"/>
    <w:rsid w:val="007A297E"/>
    <w:rsid w:val="007A2FAF"/>
    <w:rsid w:val="007A2FEB"/>
    <w:rsid w:val="007A31B2"/>
    <w:rsid w:val="007A32A3"/>
    <w:rsid w:val="007A3741"/>
    <w:rsid w:val="007A3C95"/>
    <w:rsid w:val="007A45AE"/>
    <w:rsid w:val="007A4B1C"/>
    <w:rsid w:val="007A4C35"/>
    <w:rsid w:val="007A562D"/>
    <w:rsid w:val="007B0002"/>
    <w:rsid w:val="007B16AA"/>
    <w:rsid w:val="007B1DCB"/>
    <w:rsid w:val="007B1F7A"/>
    <w:rsid w:val="007B2663"/>
    <w:rsid w:val="007B2ACE"/>
    <w:rsid w:val="007B2DAC"/>
    <w:rsid w:val="007B3A57"/>
    <w:rsid w:val="007B4342"/>
    <w:rsid w:val="007B547E"/>
    <w:rsid w:val="007B54D4"/>
    <w:rsid w:val="007B60B5"/>
    <w:rsid w:val="007B667C"/>
    <w:rsid w:val="007B6FFF"/>
    <w:rsid w:val="007B7743"/>
    <w:rsid w:val="007B7876"/>
    <w:rsid w:val="007C188C"/>
    <w:rsid w:val="007C273B"/>
    <w:rsid w:val="007C4447"/>
    <w:rsid w:val="007C5CF3"/>
    <w:rsid w:val="007C69C0"/>
    <w:rsid w:val="007C7466"/>
    <w:rsid w:val="007D03B2"/>
    <w:rsid w:val="007D07E7"/>
    <w:rsid w:val="007D0F8F"/>
    <w:rsid w:val="007D142C"/>
    <w:rsid w:val="007D193A"/>
    <w:rsid w:val="007D2017"/>
    <w:rsid w:val="007D2703"/>
    <w:rsid w:val="007D2DA8"/>
    <w:rsid w:val="007D327A"/>
    <w:rsid w:val="007D4261"/>
    <w:rsid w:val="007D42C9"/>
    <w:rsid w:val="007D57A0"/>
    <w:rsid w:val="007D60F1"/>
    <w:rsid w:val="007D6126"/>
    <w:rsid w:val="007D6348"/>
    <w:rsid w:val="007D64C1"/>
    <w:rsid w:val="007D6FDF"/>
    <w:rsid w:val="007D7991"/>
    <w:rsid w:val="007E0A83"/>
    <w:rsid w:val="007E128F"/>
    <w:rsid w:val="007E1BFE"/>
    <w:rsid w:val="007E2BC5"/>
    <w:rsid w:val="007E2F1E"/>
    <w:rsid w:val="007E35B9"/>
    <w:rsid w:val="007E3CA8"/>
    <w:rsid w:val="007E4264"/>
    <w:rsid w:val="007E5407"/>
    <w:rsid w:val="007E5A2B"/>
    <w:rsid w:val="007E5E1B"/>
    <w:rsid w:val="007E61C3"/>
    <w:rsid w:val="007E64CC"/>
    <w:rsid w:val="007E67AD"/>
    <w:rsid w:val="007E6BAB"/>
    <w:rsid w:val="007E7D2F"/>
    <w:rsid w:val="007F38B4"/>
    <w:rsid w:val="007F5716"/>
    <w:rsid w:val="007F61D2"/>
    <w:rsid w:val="007F74B0"/>
    <w:rsid w:val="007F757F"/>
    <w:rsid w:val="008016F2"/>
    <w:rsid w:val="008020E7"/>
    <w:rsid w:val="00802162"/>
    <w:rsid w:val="008022A6"/>
    <w:rsid w:val="00803B38"/>
    <w:rsid w:val="00804A6B"/>
    <w:rsid w:val="00805191"/>
    <w:rsid w:val="008052E6"/>
    <w:rsid w:val="008061B1"/>
    <w:rsid w:val="00806711"/>
    <w:rsid w:val="00806A0F"/>
    <w:rsid w:val="00806F2A"/>
    <w:rsid w:val="008076C5"/>
    <w:rsid w:val="008078C5"/>
    <w:rsid w:val="00807A88"/>
    <w:rsid w:val="00807CB4"/>
    <w:rsid w:val="00807DC3"/>
    <w:rsid w:val="00810432"/>
    <w:rsid w:val="00810799"/>
    <w:rsid w:val="00810986"/>
    <w:rsid w:val="00810BE2"/>
    <w:rsid w:val="00810D1D"/>
    <w:rsid w:val="00810D22"/>
    <w:rsid w:val="00811E56"/>
    <w:rsid w:val="00812608"/>
    <w:rsid w:val="008126EA"/>
    <w:rsid w:val="0081316E"/>
    <w:rsid w:val="00813C3D"/>
    <w:rsid w:val="00816681"/>
    <w:rsid w:val="00816F91"/>
    <w:rsid w:val="0082057F"/>
    <w:rsid w:val="00820C85"/>
    <w:rsid w:val="0082105A"/>
    <w:rsid w:val="008219A5"/>
    <w:rsid w:val="00822577"/>
    <w:rsid w:val="00823F41"/>
    <w:rsid w:val="008246B2"/>
    <w:rsid w:val="00824FD1"/>
    <w:rsid w:val="008252BC"/>
    <w:rsid w:val="008262A2"/>
    <w:rsid w:val="00826CB7"/>
    <w:rsid w:val="00830BA8"/>
    <w:rsid w:val="00830D36"/>
    <w:rsid w:val="00831267"/>
    <w:rsid w:val="008314AC"/>
    <w:rsid w:val="008322D9"/>
    <w:rsid w:val="0083261A"/>
    <w:rsid w:val="0083287F"/>
    <w:rsid w:val="008329FA"/>
    <w:rsid w:val="00834917"/>
    <w:rsid w:val="00834F01"/>
    <w:rsid w:val="00835B66"/>
    <w:rsid w:val="00835D49"/>
    <w:rsid w:val="00836115"/>
    <w:rsid w:val="00836438"/>
    <w:rsid w:val="008369E5"/>
    <w:rsid w:val="00836F90"/>
    <w:rsid w:val="0083794E"/>
    <w:rsid w:val="00837D7B"/>
    <w:rsid w:val="008418DC"/>
    <w:rsid w:val="0084229D"/>
    <w:rsid w:val="00842B06"/>
    <w:rsid w:val="00842B42"/>
    <w:rsid w:val="00844437"/>
    <w:rsid w:val="008455C0"/>
    <w:rsid w:val="008456B2"/>
    <w:rsid w:val="00846106"/>
    <w:rsid w:val="00846A45"/>
    <w:rsid w:val="008505EC"/>
    <w:rsid w:val="0085122E"/>
    <w:rsid w:val="00851CD1"/>
    <w:rsid w:val="008531E6"/>
    <w:rsid w:val="008545A8"/>
    <w:rsid w:val="008545BA"/>
    <w:rsid w:val="0085504A"/>
    <w:rsid w:val="00855BD4"/>
    <w:rsid w:val="00856BEE"/>
    <w:rsid w:val="00860130"/>
    <w:rsid w:val="00860919"/>
    <w:rsid w:val="00860D4E"/>
    <w:rsid w:val="00861034"/>
    <w:rsid w:val="00861D15"/>
    <w:rsid w:val="00862095"/>
    <w:rsid w:val="0086321E"/>
    <w:rsid w:val="008639F9"/>
    <w:rsid w:val="008640E5"/>
    <w:rsid w:val="0086418F"/>
    <w:rsid w:val="0086483A"/>
    <w:rsid w:val="008660A4"/>
    <w:rsid w:val="008660AA"/>
    <w:rsid w:val="00866B38"/>
    <w:rsid w:val="0087060E"/>
    <w:rsid w:val="008709AB"/>
    <w:rsid w:val="00870A92"/>
    <w:rsid w:val="00870ACB"/>
    <w:rsid w:val="00872493"/>
    <w:rsid w:val="00872615"/>
    <w:rsid w:val="00872899"/>
    <w:rsid w:val="0087353E"/>
    <w:rsid w:val="00873821"/>
    <w:rsid w:val="00874120"/>
    <w:rsid w:val="008752D0"/>
    <w:rsid w:val="00876A03"/>
    <w:rsid w:val="00877AFA"/>
    <w:rsid w:val="00880AB1"/>
    <w:rsid w:val="00880CBD"/>
    <w:rsid w:val="00882DB4"/>
    <w:rsid w:val="0088461A"/>
    <w:rsid w:val="008868CF"/>
    <w:rsid w:val="0088734D"/>
    <w:rsid w:val="0089004D"/>
    <w:rsid w:val="0089009C"/>
    <w:rsid w:val="008909D4"/>
    <w:rsid w:val="00891853"/>
    <w:rsid w:val="00892D9B"/>
    <w:rsid w:val="0089350E"/>
    <w:rsid w:val="00893A61"/>
    <w:rsid w:val="008941EA"/>
    <w:rsid w:val="008943B3"/>
    <w:rsid w:val="00894412"/>
    <w:rsid w:val="00894ECB"/>
    <w:rsid w:val="0089629F"/>
    <w:rsid w:val="008962A4"/>
    <w:rsid w:val="00897712"/>
    <w:rsid w:val="008978D8"/>
    <w:rsid w:val="00897C98"/>
    <w:rsid w:val="00897E9C"/>
    <w:rsid w:val="008A062A"/>
    <w:rsid w:val="008A28A3"/>
    <w:rsid w:val="008A2B8F"/>
    <w:rsid w:val="008A36A3"/>
    <w:rsid w:val="008A3CE3"/>
    <w:rsid w:val="008A446B"/>
    <w:rsid w:val="008A5E78"/>
    <w:rsid w:val="008A6D52"/>
    <w:rsid w:val="008A6F8B"/>
    <w:rsid w:val="008A6FBD"/>
    <w:rsid w:val="008A7935"/>
    <w:rsid w:val="008A7BF1"/>
    <w:rsid w:val="008A7C50"/>
    <w:rsid w:val="008B18C7"/>
    <w:rsid w:val="008B1B15"/>
    <w:rsid w:val="008B1D40"/>
    <w:rsid w:val="008B21F3"/>
    <w:rsid w:val="008B2642"/>
    <w:rsid w:val="008B2A76"/>
    <w:rsid w:val="008B30EE"/>
    <w:rsid w:val="008B33AD"/>
    <w:rsid w:val="008B38B1"/>
    <w:rsid w:val="008B4484"/>
    <w:rsid w:val="008B4765"/>
    <w:rsid w:val="008B4B5C"/>
    <w:rsid w:val="008B55D7"/>
    <w:rsid w:val="008B5C2B"/>
    <w:rsid w:val="008B688B"/>
    <w:rsid w:val="008B78EC"/>
    <w:rsid w:val="008C188F"/>
    <w:rsid w:val="008C1B13"/>
    <w:rsid w:val="008C29DA"/>
    <w:rsid w:val="008C37B1"/>
    <w:rsid w:val="008C3D1A"/>
    <w:rsid w:val="008C3F89"/>
    <w:rsid w:val="008C614B"/>
    <w:rsid w:val="008C7481"/>
    <w:rsid w:val="008C7873"/>
    <w:rsid w:val="008C7F8B"/>
    <w:rsid w:val="008D06F3"/>
    <w:rsid w:val="008D0E2B"/>
    <w:rsid w:val="008D10B7"/>
    <w:rsid w:val="008D2DAC"/>
    <w:rsid w:val="008D2E07"/>
    <w:rsid w:val="008D379F"/>
    <w:rsid w:val="008D3F79"/>
    <w:rsid w:val="008D4E50"/>
    <w:rsid w:val="008D65AD"/>
    <w:rsid w:val="008D6855"/>
    <w:rsid w:val="008D7D43"/>
    <w:rsid w:val="008E00E7"/>
    <w:rsid w:val="008E0EBC"/>
    <w:rsid w:val="008E109B"/>
    <w:rsid w:val="008E15F1"/>
    <w:rsid w:val="008E1C3A"/>
    <w:rsid w:val="008E2502"/>
    <w:rsid w:val="008E29B6"/>
    <w:rsid w:val="008E3B24"/>
    <w:rsid w:val="008E442D"/>
    <w:rsid w:val="008E510B"/>
    <w:rsid w:val="008E59E8"/>
    <w:rsid w:val="008E6393"/>
    <w:rsid w:val="008E6C54"/>
    <w:rsid w:val="008E7CA6"/>
    <w:rsid w:val="008F1BAB"/>
    <w:rsid w:val="008F2210"/>
    <w:rsid w:val="008F242D"/>
    <w:rsid w:val="008F29D5"/>
    <w:rsid w:val="008F2FE4"/>
    <w:rsid w:val="008F3C3E"/>
    <w:rsid w:val="008F4393"/>
    <w:rsid w:val="008F443F"/>
    <w:rsid w:val="008F4B09"/>
    <w:rsid w:val="008F4FB8"/>
    <w:rsid w:val="008F52FF"/>
    <w:rsid w:val="008F6820"/>
    <w:rsid w:val="008F71CF"/>
    <w:rsid w:val="008F7EDD"/>
    <w:rsid w:val="008F7FFD"/>
    <w:rsid w:val="009005B1"/>
    <w:rsid w:val="0090135C"/>
    <w:rsid w:val="00902B5C"/>
    <w:rsid w:val="00902BA0"/>
    <w:rsid w:val="00903C2E"/>
    <w:rsid w:val="009046F7"/>
    <w:rsid w:val="00905014"/>
    <w:rsid w:val="00905934"/>
    <w:rsid w:val="009067FA"/>
    <w:rsid w:val="00906AFE"/>
    <w:rsid w:val="00911BB4"/>
    <w:rsid w:val="0091255B"/>
    <w:rsid w:val="009127B2"/>
    <w:rsid w:val="00914F5D"/>
    <w:rsid w:val="0091532A"/>
    <w:rsid w:val="0091548E"/>
    <w:rsid w:val="009165AA"/>
    <w:rsid w:val="009171CE"/>
    <w:rsid w:val="00920D8B"/>
    <w:rsid w:val="00920EEC"/>
    <w:rsid w:val="0092288D"/>
    <w:rsid w:val="00922F4F"/>
    <w:rsid w:val="00923104"/>
    <w:rsid w:val="00923163"/>
    <w:rsid w:val="00923882"/>
    <w:rsid w:val="00924407"/>
    <w:rsid w:val="009255AD"/>
    <w:rsid w:val="00927D65"/>
    <w:rsid w:val="009303D5"/>
    <w:rsid w:val="0093046B"/>
    <w:rsid w:val="009304DD"/>
    <w:rsid w:val="00930806"/>
    <w:rsid w:val="009318C8"/>
    <w:rsid w:val="00931BC0"/>
    <w:rsid w:val="0093223C"/>
    <w:rsid w:val="00932934"/>
    <w:rsid w:val="00932D0A"/>
    <w:rsid w:val="00933ACF"/>
    <w:rsid w:val="00933D1D"/>
    <w:rsid w:val="0093475C"/>
    <w:rsid w:val="00934958"/>
    <w:rsid w:val="00934CDC"/>
    <w:rsid w:val="009351FB"/>
    <w:rsid w:val="00937A25"/>
    <w:rsid w:val="00937E22"/>
    <w:rsid w:val="00940FBB"/>
    <w:rsid w:val="00941355"/>
    <w:rsid w:val="00941887"/>
    <w:rsid w:val="00942570"/>
    <w:rsid w:val="00943F74"/>
    <w:rsid w:val="009449AE"/>
    <w:rsid w:val="00944FB7"/>
    <w:rsid w:val="0094523C"/>
    <w:rsid w:val="009454E8"/>
    <w:rsid w:val="00945A4C"/>
    <w:rsid w:val="00945D7C"/>
    <w:rsid w:val="0095029F"/>
    <w:rsid w:val="00950818"/>
    <w:rsid w:val="00950C8B"/>
    <w:rsid w:val="009521E4"/>
    <w:rsid w:val="009528A9"/>
    <w:rsid w:val="00952AF2"/>
    <w:rsid w:val="00953F14"/>
    <w:rsid w:val="0095531D"/>
    <w:rsid w:val="00955511"/>
    <w:rsid w:val="00955790"/>
    <w:rsid w:val="009575E5"/>
    <w:rsid w:val="00957F8A"/>
    <w:rsid w:val="00961473"/>
    <w:rsid w:val="009614FE"/>
    <w:rsid w:val="00963274"/>
    <w:rsid w:val="00963BC9"/>
    <w:rsid w:val="00963CFA"/>
    <w:rsid w:val="0096510F"/>
    <w:rsid w:val="009664A7"/>
    <w:rsid w:val="009666C0"/>
    <w:rsid w:val="00970F1B"/>
    <w:rsid w:val="009716AF"/>
    <w:rsid w:val="00971AD8"/>
    <w:rsid w:val="009724CB"/>
    <w:rsid w:val="00972B73"/>
    <w:rsid w:val="00972D83"/>
    <w:rsid w:val="00973828"/>
    <w:rsid w:val="009740D1"/>
    <w:rsid w:val="00974204"/>
    <w:rsid w:val="009754CF"/>
    <w:rsid w:val="009759D5"/>
    <w:rsid w:val="00975F72"/>
    <w:rsid w:val="00976783"/>
    <w:rsid w:val="0097724D"/>
    <w:rsid w:val="00977824"/>
    <w:rsid w:val="0098001C"/>
    <w:rsid w:val="00980152"/>
    <w:rsid w:val="0098025B"/>
    <w:rsid w:val="00980BFF"/>
    <w:rsid w:val="00980E3A"/>
    <w:rsid w:val="00981295"/>
    <w:rsid w:val="00982FF8"/>
    <w:rsid w:val="00983961"/>
    <w:rsid w:val="00984CF4"/>
    <w:rsid w:val="00984EBD"/>
    <w:rsid w:val="009851CA"/>
    <w:rsid w:val="009859DD"/>
    <w:rsid w:val="009862BD"/>
    <w:rsid w:val="009863A0"/>
    <w:rsid w:val="00986EE2"/>
    <w:rsid w:val="0098762D"/>
    <w:rsid w:val="009878CC"/>
    <w:rsid w:val="00987D96"/>
    <w:rsid w:val="00990B10"/>
    <w:rsid w:val="00990E7E"/>
    <w:rsid w:val="009917DE"/>
    <w:rsid w:val="0099188B"/>
    <w:rsid w:val="00992459"/>
    <w:rsid w:val="00992CA3"/>
    <w:rsid w:val="009930AD"/>
    <w:rsid w:val="00993ADF"/>
    <w:rsid w:val="00993B0E"/>
    <w:rsid w:val="00994B09"/>
    <w:rsid w:val="00994D74"/>
    <w:rsid w:val="00995638"/>
    <w:rsid w:val="00995C1B"/>
    <w:rsid w:val="00996030"/>
    <w:rsid w:val="00996602"/>
    <w:rsid w:val="009966F8"/>
    <w:rsid w:val="00996811"/>
    <w:rsid w:val="0099686A"/>
    <w:rsid w:val="00996B4B"/>
    <w:rsid w:val="00997239"/>
    <w:rsid w:val="00997F44"/>
    <w:rsid w:val="009A07AA"/>
    <w:rsid w:val="009A09EA"/>
    <w:rsid w:val="009A155A"/>
    <w:rsid w:val="009A1BCF"/>
    <w:rsid w:val="009A1FBD"/>
    <w:rsid w:val="009A28DF"/>
    <w:rsid w:val="009A3907"/>
    <w:rsid w:val="009A3C61"/>
    <w:rsid w:val="009A4A4A"/>
    <w:rsid w:val="009A4F3F"/>
    <w:rsid w:val="009A50B6"/>
    <w:rsid w:val="009A5893"/>
    <w:rsid w:val="009A5B8E"/>
    <w:rsid w:val="009A5C6A"/>
    <w:rsid w:val="009A7EF7"/>
    <w:rsid w:val="009B0746"/>
    <w:rsid w:val="009B104C"/>
    <w:rsid w:val="009B1203"/>
    <w:rsid w:val="009B1AF7"/>
    <w:rsid w:val="009B1CFD"/>
    <w:rsid w:val="009B203B"/>
    <w:rsid w:val="009B2A68"/>
    <w:rsid w:val="009B2C94"/>
    <w:rsid w:val="009B31E4"/>
    <w:rsid w:val="009B47AB"/>
    <w:rsid w:val="009B4BC0"/>
    <w:rsid w:val="009B4C26"/>
    <w:rsid w:val="009B504F"/>
    <w:rsid w:val="009B5878"/>
    <w:rsid w:val="009B608E"/>
    <w:rsid w:val="009B6528"/>
    <w:rsid w:val="009B671D"/>
    <w:rsid w:val="009B6D1C"/>
    <w:rsid w:val="009C1E0F"/>
    <w:rsid w:val="009C350E"/>
    <w:rsid w:val="009C50DC"/>
    <w:rsid w:val="009C53DC"/>
    <w:rsid w:val="009C755A"/>
    <w:rsid w:val="009D0078"/>
    <w:rsid w:val="009D024D"/>
    <w:rsid w:val="009D0B3A"/>
    <w:rsid w:val="009D0E25"/>
    <w:rsid w:val="009D1B3C"/>
    <w:rsid w:val="009D1CFE"/>
    <w:rsid w:val="009D28F7"/>
    <w:rsid w:val="009D39DA"/>
    <w:rsid w:val="009D5339"/>
    <w:rsid w:val="009D6002"/>
    <w:rsid w:val="009D6333"/>
    <w:rsid w:val="009D6476"/>
    <w:rsid w:val="009D6CB1"/>
    <w:rsid w:val="009D6D14"/>
    <w:rsid w:val="009D7273"/>
    <w:rsid w:val="009D73BD"/>
    <w:rsid w:val="009D759B"/>
    <w:rsid w:val="009D75DF"/>
    <w:rsid w:val="009E10DB"/>
    <w:rsid w:val="009E13E7"/>
    <w:rsid w:val="009E2060"/>
    <w:rsid w:val="009E29DC"/>
    <w:rsid w:val="009E3D67"/>
    <w:rsid w:val="009E3FA8"/>
    <w:rsid w:val="009E49E0"/>
    <w:rsid w:val="009E58A7"/>
    <w:rsid w:val="009E60B0"/>
    <w:rsid w:val="009E66D0"/>
    <w:rsid w:val="009E6D4A"/>
    <w:rsid w:val="009E6ECF"/>
    <w:rsid w:val="009F0426"/>
    <w:rsid w:val="009F0489"/>
    <w:rsid w:val="009F093C"/>
    <w:rsid w:val="009F0DA4"/>
    <w:rsid w:val="009F15CB"/>
    <w:rsid w:val="009F3F15"/>
    <w:rsid w:val="009F432D"/>
    <w:rsid w:val="009F47E1"/>
    <w:rsid w:val="009F4A96"/>
    <w:rsid w:val="009F55B3"/>
    <w:rsid w:val="009F5C5D"/>
    <w:rsid w:val="009F6421"/>
    <w:rsid w:val="009F6C14"/>
    <w:rsid w:val="00A00A41"/>
    <w:rsid w:val="00A013C4"/>
    <w:rsid w:val="00A01BC2"/>
    <w:rsid w:val="00A027D7"/>
    <w:rsid w:val="00A05447"/>
    <w:rsid w:val="00A05B5A"/>
    <w:rsid w:val="00A06C04"/>
    <w:rsid w:val="00A077C7"/>
    <w:rsid w:val="00A07B6E"/>
    <w:rsid w:val="00A10921"/>
    <w:rsid w:val="00A10F43"/>
    <w:rsid w:val="00A1157C"/>
    <w:rsid w:val="00A11698"/>
    <w:rsid w:val="00A1247E"/>
    <w:rsid w:val="00A12535"/>
    <w:rsid w:val="00A12C0F"/>
    <w:rsid w:val="00A13964"/>
    <w:rsid w:val="00A13B93"/>
    <w:rsid w:val="00A13F6D"/>
    <w:rsid w:val="00A15082"/>
    <w:rsid w:val="00A15382"/>
    <w:rsid w:val="00A15E10"/>
    <w:rsid w:val="00A1686B"/>
    <w:rsid w:val="00A168EE"/>
    <w:rsid w:val="00A1786B"/>
    <w:rsid w:val="00A209DE"/>
    <w:rsid w:val="00A213CD"/>
    <w:rsid w:val="00A215B3"/>
    <w:rsid w:val="00A2188F"/>
    <w:rsid w:val="00A21D7F"/>
    <w:rsid w:val="00A22A19"/>
    <w:rsid w:val="00A22C2D"/>
    <w:rsid w:val="00A23183"/>
    <w:rsid w:val="00A2326C"/>
    <w:rsid w:val="00A24BE3"/>
    <w:rsid w:val="00A24E8F"/>
    <w:rsid w:val="00A25D15"/>
    <w:rsid w:val="00A25EA0"/>
    <w:rsid w:val="00A26BD2"/>
    <w:rsid w:val="00A26D32"/>
    <w:rsid w:val="00A273BC"/>
    <w:rsid w:val="00A2748B"/>
    <w:rsid w:val="00A276B3"/>
    <w:rsid w:val="00A2787B"/>
    <w:rsid w:val="00A30455"/>
    <w:rsid w:val="00A30532"/>
    <w:rsid w:val="00A3074A"/>
    <w:rsid w:val="00A30831"/>
    <w:rsid w:val="00A30EF8"/>
    <w:rsid w:val="00A318D7"/>
    <w:rsid w:val="00A324C3"/>
    <w:rsid w:val="00A32DBD"/>
    <w:rsid w:val="00A33959"/>
    <w:rsid w:val="00A341BA"/>
    <w:rsid w:val="00A352DD"/>
    <w:rsid w:val="00A36039"/>
    <w:rsid w:val="00A36498"/>
    <w:rsid w:val="00A37599"/>
    <w:rsid w:val="00A434CD"/>
    <w:rsid w:val="00A44E03"/>
    <w:rsid w:val="00A4559D"/>
    <w:rsid w:val="00A4676A"/>
    <w:rsid w:val="00A46D91"/>
    <w:rsid w:val="00A47A16"/>
    <w:rsid w:val="00A50F1E"/>
    <w:rsid w:val="00A51720"/>
    <w:rsid w:val="00A51E62"/>
    <w:rsid w:val="00A54D28"/>
    <w:rsid w:val="00A550D5"/>
    <w:rsid w:val="00A5573C"/>
    <w:rsid w:val="00A56289"/>
    <w:rsid w:val="00A56621"/>
    <w:rsid w:val="00A57194"/>
    <w:rsid w:val="00A60B0F"/>
    <w:rsid w:val="00A60DE9"/>
    <w:rsid w:val="00A60EE7"/>
    <w:rsid w:val="00A62234"/>
    <w:rsid w:val="00A62984"/>
    <w:rsid w:val="00A62E44"/>
    <w:rsid w:val="00A6365F"/>
    <w:rsid w:val="00A65710"/>
    <w:rsid w:val="00A65BA1"/>
    <w:rsid w:val="00A66200"/>
    <w:rsid w:val="00A66834"/>
    <w:rsid w:val="00A67988"/>
    <w:rsid w:val="00A70258"/>
    <w:rsid w:val="00A70AFD"/>
    <w:rsid w:val="00A70B80"/>
    <w:rsid w:val="00A710A1"/>
    <w:rsid w:val="00A72595"/>
    <w:rsid w:val="00A72D4B"/>
    <w:rsid w:val="00A7347D"/>
    <w:rsid w:val="00A73F36"/>
    <w:rsid w:val="00A80820"/>
    <w:rsid w:val="00A81963"/>
    <w:rsid w:val="00A81D43"/>
    <w:rsid w:val="00A83890"/>
    <w:rsid w:val="00A84EBC"/>
    <w:rsid w:val="00A850A6"/>
    <w:rsid w:val="00A853DC"/>
    <w:rsid w:val="00A866BE"/>
    <w:rsid w:val="00A86AEC"/>
    <w:rsid w:val="00A87724"/>
    <w:rsid w:val="00A877A6"/>
    <w:rsid w:val="00A90006"/>
    <w:rsid w:val="00A9056C"/>
    <w:rsid w:val="00A91420"/>
    <w:rsid w:val="00A91536"/>
    <w:rsid w:val="00A926AA"/>
    <w:rsid w:val="00A92F9D"/>
    <w:rsid w:val="00A9318D"/>
    <w:rsid w:val="00A9325B"/>
    <w:rsid w:val="00A93AA4"/>
    <w:rsid w:val="00A942B9"/>
    <w:rsid w:val="00A9439B"/>
    <w:rsid w:val="00A94951"/>
    <w:rsid w:val="00A96239"/>
    <w:rsid w:val="00A97275"/>
    <w:rsid w:val="00A976B9"/>
    <w:rsid w:val="00A97A5F"/>
    <w:rsid w:val="00AA13D6"/>
    <w:rsid w:val="00AA22EA"/>
    <w:rsid w:val="00AA2E92"/>
    <w:rsid w:val="00AA47FE"/>
    <w:rsid w:val="00AA49C2"/>
    <w:rsid w:val="00AA4DF1"/>
    <w:rsid w:val="00AA517D"/>
    <w:rsid w:val="00AA59BF"/>
    <w:rsid w:val="00AA61FB"/>
    <w:rsid w:val="00AA7FC1"/>
    <w:rsid w:val="00AB00A8"/>
    <w:rsid w:val="00AB0FCE"/>
    <w:rsid w:val="00AB19E7"/>
    <w:rsid w:val="00AB1A1D"/>
    <w:rsid w:val="00AB3329"/>
    <w:rsid w:val="00AB3B83"/>
    <w:rsid w:val="00AB3D20"/>
    <w:rsid w:val="00AB3D54"/>
    <w:rsid w:val="00AB427F"/>
    <w:rsid w:val="00AB4448"/>
    <w:rsid w:val="00AB461C"/>
    <w:rsid w:val="00AB4C58"/>
    <w:rsid w:val="00AB5A72"/>
    <w:rsid w:val="00AB6C30"/>
    <w:rsid w:val="00AB7407"/>
    <w:rsid w:val="00AB7598"/>
    <w:rsid w:val="00AB7685"/>
    <w:rsid w:val="00AB76A3"/>
    <w:rsid w:val="00AC0BEB"/>
    <w:rsid w:val="00AC1213"/>
    <w:rsid w:val="00AC1F5B"/>
    <w:rsid w:val="00AC207A"/>
    <w:rsid w:val="00AC36C4"/>
    <w:rsid w:val="00AC41E3"/>
    <w:rsid w:val="00AC42E8"/>
    <w:rsid w:val="00AC4413"/>
    <w:rsid w:val="00AC504A"/>
    <w:rsid w:val="00AC54D1"/>
    <w:rsid w:val="00AC595C"/>
    <w:rsid w:val="00AC5FA6"/>
    <w:rsid w:val="00AC712F"/>
    <w:rsid w:val="00AC744F"/>
    <w:rsid w:val="00AC7450"/>
    <w:rsid w:val="00AC7D25"/>
    <w:rsid w:val="00AC7F16"/>
    <w:rsid w:val="00AD0371"/>
    <w:rsid w:val="00AD051F"/>
    <w:rsid w:val="00AD27F2"/>
    <w:rsid w:val="00AD3E66"/>
    <w:rsid w:val="00AD4BA3"/>
    <w:rsid w:val="00AD4EE5"/>
    <w:rsid w:val="00AD5551"/>
    <w:rsid w:val="00AD5A0F"/>
    <w:rsid w:val="00AD5EE0"/>
    <w:rsid w:val="00AD6A36"/>
    <w:rsid w:val="00AD7442"/>
    <w:rsid w:val="00AE0BD2"/>
    <w:rsid w:val="00AE254C"/>
    <w:rsid w:val="00AE35C7"/>
    <w:rsid w:val="00AE3F91"/>
    <w:rsid w:val="00AE4736"/>
    <w:rsid w:val="00AE5AFC"/>
    <w:rsid w:val="00AE5C0D"/>
    <w:rsid w:val="00AE5DAA"/>
    <w:rsid w:val="00AE5EA7"/>
    <w:rsid w:val="00AE6231"/>
    <w:rsid w:val="00AE6550"/>
    <w:rsid w:val="00AF000B"/>
    <w:rsid w:val="00AF0074"/>
    <w:rsid w:val="00AF174E"/>
    <w:rsid w:val="00AF1E4E"/>
    <w:rsid w:val="00AF3292"/>
    <w:rsid w:val="00AF399C"/>
    <w:rsid w:val="00AF48E9"/>
    <w:rsid w:val="00AF4C5F"/>
    <w:rsid w:val="00AF5BA6"/>
    <w:rsid w:val="00AF5FFB"/>
    <w:rsid w:val="00AF67CC"/>
    <w:rsid w:val="00AF7007"/>
    <w:rsid w:val="00AF74A2"/>
    <w:rsid w:val="00AF7693"/>
    <w:rsid w:val="00B0106F"/>
    <w:rsid w:val="00B014AB"/>
    <w:rsid w:val="00B014C4"/>
    <w:rsid w:val="00B01638"/>
    <w:rsid w:val="00B0168C"/>
    <w:rsid w:val="00B019DD"/>
    <w:rsid w:val="00B01BDE"/>
    <w:rsid w:val="00B02454"/>
    <w:rsid w:val="00B02B13"/>
    <w:rsid w:val="00B0307D"/>
    <w:rsid w:val="00B037BF"/>
    <w:rsid w:val="00B03C0F"/>
    <w:rsid w:val="00B04C04"/>
    <w:rsid w:val="00B04CCB"/>
    <w:rsid w:val="00B05746"/>
    <w:rsid w:val="00B05DC4"/>
    <w:rsid w:val="00B0673C"/>
    <w:rsid w:val="00B06CDB"/>
    <w:rsid w:val="00B07B24"/>
    <w:rsid w:val="00B104DE"/>
    <w:rsid w:val="00B10A68"/>
    <w:rsid w:val="00B10E94"/>
    <w:rsid w:val="00B10F2A"/>
    <w:rsid w:val="00B11E1D"/>
    <w:rsid w:val="00B13606"/>
    <w:rsid w:val="00B13CA2"/>
    <w:rsid w:val="00B152CC"/>
    <w:rsid w:val="00B15E21"/>
    <w:rsid w:val="00B16611"/>
    <w:rsid w:val="00B1679A"/>
    <w:rsid w:val="00B16C32"/>
    <w:rsid w:val="00B20C84"/>
    <w:rsid w:val="00B21182"/>
    <w:rsid w:val="00B21F7A"/>
    <w:rsid w:val="00B22126"/>
    <w:rsid w:val="00B22611"/>
    <w:rsid w:val="00B22C04"/>
    <w:rsid w:val="00B23951"/>
    <w:rsid w:val="00B2414B"/>
    <w:rsid w:val="00B2718B"/>
    <w:rsid w:val="00B27A2D"/>
    <w:rsid w:val="00B32111"/>
    <w:rsid w:val="00B32204"/>
    <w:rsid w:val="00B326FB"/>
    <w:rsid w:val="00B32FAA"/>
    <w:rsid w:val="00B3410E"/>
    <w:rsid w:val="00B34123"/>
    <w:rsid w:val="00B344B1"/>
    <w:rsid w:val="00B359C5"/>
    <w:rsid w:val="00B37EC6"/>
    <w:rsid w:val="00B40EBC"/>
    <w:rsid w:val="00B41FA3"/>
    <w:rsid w:val="00B427C7"/>
    <w:rsid w:val="00B43002"/>
    <w:rsid w:val="00B43156"/>
    <w:rsid w:val="00B43375"/>
    <w:rsid w:val="00B45588"/>
    <w:rsid w:val="00B45732"/>
    <w:rsid w:val="00B463D1"/>
    <w:rsid w:val="00B46985"/>
    <w:rsid w:val="00B46D2A"/>
    <w:rsid w:val="00B47C96"/>
    <w:rsid w:val="00B50414"/>
    <w:rsid w:val="00B50698"/>
    <w:rsid w:val="00B5136F"/>
    <w:rsid w:val="00B51B9A"/>
    <w:rsid w:val="00B52E68"/>
    <w:rsid w:val="00B53CEF"/>
    <w:rsid w:val="00B54478"/>
    <w:rsid w:val="00B54A9D"/>
    <w:rsid w:val="00B55841"/>
    <w:rsid w:val="00B55FAE"/>
    <w:rsid w:val="00B56F5C"/>
    <w:rsid w:val="00B574E9"/>
    <w:rsid w:val="00B601E4"/>
    <w:rsid w:val="00B60EB5"/>
    <w:rsid w:val="00B614FE"/>
    <w:rsid w:val="00B61AAC"/>
    <w:rsid w:val="00B61BDD"/>
    <w:rsid w:val="00B62350"/>
    <w:rsid w:val="00B62429"/>
    <w:rsid w:val="00B627B7"/>
    <w:rsid w:val="00B6457E"/>
    <w:rsid w:val="00B646A6"/>
    <w:rsid w:val="00B650BD"/>
    <w:rsid w:val="00B6659D"/>
    <w:rsid w:val="00B666DC"/>
    <w:rsid w:val="00B672D6"/>
    <w:rsid w:val="00B7158F"/>
    <w:rsid w:val="00B71847"/>
    <w:rsid w:val="00B719C1"/>
    <w:rsid w:val="00B71EE6"/>
    <w:rsid w:val="00B72788"/>
    <w:rsid w:val="00B74E1D"/>
    <w:rsid w:val="00B76140"/>
    <w:rsid w:val="00B76225"/>
    <w:rsid w:val="00B76483"/>
    <w:rsid w:val="00B764E3"/>
    <w:rsid w:val="00B76F10"/>
    <w:rsid w:val="00B77420"/>
    <w:rsid w:val="00B8012D"/>
    <w:rsid w:val="00B80A22"/>
    <w:rsid w:val="00B8101B"/>
    <w:rsid w:val="00B813C1"/>
    <w:rsid w:val="00B81974"/>
    <w:rsid w:val="00B8199F"/>
    <w:rsid w:val="00B820A1"/>
    <w:rsid w:val="00B829E1"/>
    <w:rsid w:val="00B82DE5"/>
    <w:rsid w:val="00B8314C"/>
    <w:rsid w:val="00B8338F"/>
    <w:rsid w:val="00B83A6A"/>
    <w:rsid w:val="00B854DD"/>
    <w:rsid w:val="00B857B2"/>
    <w:rsid w:val="00B86802"/>
    <w:rsid w:val="00B86909"/>
    <w:rsid w:val="00B90E44"/>
    <w:rsid w:val="00B920DB"/>
    <w:rsid w:val="00B92792"/>
    <w:rsid w:val="00B92E71"/>
    <w:rsid w:val="00B9472C"/>
    <w:rsid w:val="00B94A6F"/>
    <w:rsid w:val="00B94B1D"/>
    <w:rsid w:val="00BA0929"/>
    <w:rsid w:val="00BA0CDD"/>
    <w:rsid w:val="00BA108A"/>
    <w:rsid w:val="00BA15D8"/>
    <w:rsid w:val="00BA1B75"/>
    <w:rsid w:val="00BA1C77"/>
    <w:rsid w:val="00BA221A"/>
    <w:rsid w:val="00BA2605"/>
    <w:rsid w:val="00BA2901"/>
    <w:rsid w:val="00BA2935"/>
    <w:rsid w:val="00BA2E44"/>
    <w:rsid w:val="00BA2F94"/>
    <w:rsid w:val="00BA3614"/>
    <w:rsid w:val="00BA516B"/>
    <w:rsid w:val="00BA5CBF"/>
    <w:rsid w:val="00BA6345"/>
    <w:rsid w:val="00BA6C91"/>
    <w:rsid w:val="00BA7257"/>
    <w:rsid w:val="00BA7391"/>
    <w:rsid w:val="00BA7D0C"/>
    <w:rsid w:val="00BB034F"/>
    <w:rsid w:val="00BB04D3"/>
    <w:rsid w:val="00BB08F8"/>
    <w:rsid w:val="00BB0919"/>
    <w:rsid w:val="00BB0A02"/>
    <w:rsid w:val="00BB0F3C"/>
    <w:rsid w:val="00BB1564"/>
    <w:rsid w:val="00BB263E"/>
    <w:rsid w:val="00BB3B07"/>
    <w:rsid w:val="00BB4098"/>
    <w:rsid w:val="00BB6955"/>
    <w:rsid w:val="00BB7515"/>
    <w:rsid w:val="00BC0366"/>
    <w:rsid w:val="00BC0B88"/>
    <w:rsid w:val="00BC0E92"/>
    <w:rsid w:val="00BC10FF"/>
    <w:rsid w:val="00BC1AFC"/>
    <w:rsid w:val="00BC3757"/>
    <w:rsid w:val="00BC3EA5"/>
    <w:rsid w:val="00BC420D"/>
    <w:rsid w:val="00BC50F1"/>
    <w:rsid w:val="00BC5677"/>
    <w:rsid w:val="00BC6C7F"/>
    <w:rsid w:val="00BC6EF1"/>
    <w:rsid w:val="00BC6F00"/>
    <w:rsid w:val="00BC73B4"/>
    <w:rsid w:val="00BC7757"/>
    <w:rsid w:val="00BD16E4"/>
    <w:rsid w:val="00BD246E"/>
    <w:rsid w:val="00BD2B76"/>
    <w:rsid w:val="00BD317D"/>
    <w:rsid w:val="00BD3433"/>
    <w:rsid w:val="00BD3912"/>
    <w:rsid w:val="00BD3B0F"/>
    <w:rsid w:val="00BD4B12"/>
    <w:rsid w:val="00BD4E2A"/>
    <w:rsid w:val="00BD743A"/>
    <w:rsid w:val="00BD770E"/>
    <w:rsid w:val="00BE18E9"/>
    <w:rsid w:val="00BE1907"/>
    <w:rsid w:val="00BE1F1D"/>
    <w:rsid w:val="00BE1F7D"/>
    <w:rsid w:val="00BE230C"/>
    <w:rsid w:val="00BE26C9"/>
    <w:rsid w:val="00BE3146"/>
    <w:rsid w:val="00BE3152"/>
    <w:rsid w:val="00BE31FC"/>
    <w:rsid w:val="00BE3CBD"/>
    <w:rsid w:val="00BE42A3"/>
    <w:rsid w:val="00BE436D"/>
    <w:rsid w:val="00BE43EB"/>
    <w:rsid w:val="00BE5642"/>
    <w:rsid w:val="00BE6BDD"/>
    <w:rsid w:val="00BE76EE"/>
    <w:rsid w:val="00BE7CB9"/>
    <w:rsid w:val="00BF1896"/>
    <w:rsid w:val="00BF2246"/>
    <w:rsid w:val="00BF258C"/>
    <w:rsid w:val="00BF2DAD"/>
    <w:rsid w:val="00BF4F70"/>
    <w:rsid w:val="00BF55E1"/>
    <w:rsid w:val="00BF586D"/>
    <w:rsid w:val="00BF5C3D"/>
    <w:rsid w:val="00BF7D8E"/>
    <w:rsid w:val="00C01338"/>
    <w:rsid w:val="00C01BEE"/>
    <w:rsid w:val="00C0203E"/>
    <w:rsid w:val="00C03D07"/>
    <w:rsid w:val="00C043E4"/>
    <w:rsid w:val="00C051DE"/>
    <w:rsid w:val="00C0573D"/>
    <w:rsid w:val="00C05CFC"/>
    <w:rsid w:val="00C05D54"/>
    <w:rsid w:val="00C05E77"/>
    <w:rsid w:val="00C05EF4"/>
    <w:rsid w:val="00C060A4"/>
    <w:rsid w:val="00C06BC0"/>
    <w:rsid w:val="00C06CA7"/>
    <w:rsid w:val="00C0789F"/>
    <w:rsid w:val="00C07948"/>
    <w:rsid w:val="00C07A32"/>
    <w:rsid w:val="00C100CB"/>
    <w:rsid w:val="00C1014F"/>
    <w:rsid w:val="00C1030F"/>
    <w:rsid w:val="00C10FB5"/>
    <w:rsid w:val="00C11AA0"/>
    <w:rsid w:val="00C124A0"/>
    <w:rsid w:val="00C12657"/>
    <w:rsid w:val="00C12718"/>
    <w:rsid w:val="00C13290"/>
    <w:rsid w:val="00C1446C"/>
    <w:rsid w:val="00C14DF7"/>
    <w:rsid w:val="00C20064"/>
    <w:rsid w:val="00C20D1A"/>
    <w:rsid w:val="00C20D76"/>
    <w:rsid w:val="00C21183"/>
    <w:rsid w:val="00C21606"/>
    <w:rsid w:val="00C218A7"/>
    <w:rsid w:val="00C229E2"/>
    <w:rsid w:val="00C22E99"/>
    <w:rsid w:val="00C230D8"/>
    <w:rsid w:val="00C2388A"/>
    <w:rsid w:val="00C24D75"/>
    <w:rsid w:val="00C25132"/>
    <w:rsid w:val="00C2530B"/>
    <w:rsid w:val="00C25AAD"/>
    <w:rsid w:val="00C260B2"/>
    <w:rsid w:val="00C2636D"/>
    <w:rsid w:val="00C2643A"/>
    <w:rsid w:val="00C2684E"/>
    <w:rsid w:val="00C26957"/>
    <w:rsid w:val="00C26FCB"/>
    <w:rsid w:val="00C27E86"/>
    <w:rsid w:val="00C30F55"/>
    <w:rsid w:val="00C3158B"/>
    <w:rsid w:val="00C320F0"/>
    <w:rsid w:val="00C323D1"/>
    <w:rsid w:val="00C32F62"/>
    <w:rsid w:val="00C3317C"/>
    <w:rsid w:val="00C33CA3"/>
    <w:rsid w:val="00C34337"/>
    <w:rsid w:val="00C352AE"/>
    <w:rsid w:val="00C35408"/>
    <w:rsid w:val="00C36B1F"/>
    <w:rsid w:val="00C37F6F"/>
    <w:rsid w:val="00C4037F"/>
    <w:rsid w:val="00C40388"/>
    <w:rsid w:val="00C4192E"/>
    <w:rsid w:val="00C41FE5"/>
    <w:rsid w:val="00C4250B"/>
    <w:rsid w:val="00C43324"/>
    <w:rsid w:val="00C440C1"/>
    <w:rsid w:val="00C444A9"/>
    <w:rsid w:val="00C444AD"/>
    <w:rsid w:val="00C44B92"/>
    <w:rsid w:val="00C45088"/>
    <w:rsid w:val="00C4587A"/>
    <w:rsid w:val="00C45E2C"/>
    <w:rsid w:val="00C4796D"/>
    <w:rsid w:val="00C505DF"/>
    <w:rsid w:val="00C5182F"/>
    <w:rsid w:val="00C51CA6"/>
    <w:rsid w:val="00C51F04"/>
    <w:rsid w:val="00C5262B"/>
    <w:rsid w:val="00C52FDE"/>
    <w:rsid w:val="00C53E58"/>
    <w:rsid w:val="00C5425B"/>
    <w:rsid w:val="00C5470C"/>
    <w:rsid w:val="00C55097"/>
    <w:rsid w:val="00C555D8"/>
    <w:rsid w:val="00C558FA"/>
    <w:rsid w:val="00C55C3E"/>
    <w:rsid w:val="00C561FD"/>
    <w:rsid w:val="00C579E7"/>
    <w:rsid w:val="00C60FAE"/>
    <w:rsid w:val="00C62738"/>
    <w:rsid w:val="00C6374A"/>
    <w:rsid w:val="00C63F6F"/>
    <w:rsid w:val="00C6442F"/>
    <w:rsid w:val="00C6487A"/>
    <w:rsid w:val="00C662C1"/>
    <w:rsid w:val="00C66AEB"/>
    <w:rsid w:val="00C6701A"/>
    <w:rsid w:val="00C70097"/>
    <w:rsid w:val="00C7045A"/>
    <w:rsid w:val="00C708B2"/>
    <w:rsid w:val="00C70C67"/>
    <w:rsid w:val="00C70E9A"/>
    <w:rsid w:val="00C70EBE"/>
    <w:rsid w:val="00C72126"/>
    <w:rsid w:val="00C7270A"/>
    <w:rsid w:val="00C72E3B"/>
    <w:rsid w:val="00C73461"/>
    <w:rsid w:val="00C7404D"/>
    <w:rsid w:val="00C7436C"/>
    <w:rsid w:val="00C7670C"/>
    <w:rsid w:val="00C768AE"/>
    <w:rsid w:val="00C7703A"/>
    <w:rsid w:val="00C7741C"/>
    <w:rsid w:val="00C82537"/>
    <w:rsid w:val="00C82C4F"/>
    <w:rsid w:val="00C834DD"/>
    <w:rsid w:val="00C83CF2"/>
    <w:rsid w:val="00C85177"/>
    <w:rsid w:val="00C8525F"/>
    <w:rsid w:val="00C85C9B"/>
    <w:rsid w:val="00C868D1"/>
    <w:rsid w:val="00C868D5"/>
    <w:rsid w:val="00C86B1E"/>
    <w:rsid w:val="00C86CF6"/>
    <w:rsid w:val="00C86D18"/>
    <w:rsid w:val="00C878E0"/>
    <w:rsid w:val="00C87DE9"/>
    <w:rsid w:val="00C9001E"/>
    <w:rsid w:val="00C90502"/>
    <w:rsid w:val="00C90865"/>
    <w:rsid w:val="00C9087F"/>
    <w:rsid w:val="00C90ACB"/>
    <w:rsid w:val="00C91F21"/>
    <w:rsid w:val="00C928E9"/>
    <w:rsid w:val="00C92B7E"/>
    <w:rsid w:val="00C9339A"/>
    <w:rsid w:val="00C93D3B"/>
    <w:rsid w:val="00C93D68"/>
    <w:rsid w:val="00C943EA"/>
    <w:rsid w:val="00C944E3"/>
    <w:rsid w:val="00C95396"/>
    <w:rsid w:val="00C9539E"/>
    <w:rsid w:val="00C95842"/>
    <w:rsid w:val="00C9605A"/>
    <w:rsid w:val="00C96464"/>
    <w:rsid w:val="00C97066"/>
    <w:rsid w:val="00C97641"/>
    <w:rsid w:val="00C97F6C"/>
    <w:rsid w:val="00CA0270"/>
    <w:rsid w:val="00CA13A7"/>
    <w:rsid w:val="00CA14EE"/>
    <w:rsid w:val="00CA1710"/>
    <w:rsid w:val="00CA312B"/>
    <w:rsid w:val="00CA3BE0"/>
    <w:rsid w:val="00CA4A68"/>
    <w:rsid w:val="00CA7E61"/>
    <w:rsid w:val="00CB1830"/>
    <w:rsid w:val="00CB4080"/>
    <w:rsid w:val="00CB445F"/>
    <w:rsid w:val="00CB4DB0"/>
    <w:rsid w:val="00CB5876"/>
    <w:rsid w:val="00CB6992"/>
    <w:rsid w:val="00CB6EA1"/>
    <w:rsid w:val="00CB7F5E"/>
    <w:rsid w:val="00CC08B6"/>
    <w:rsid w:val="00CC09F3"/>
    <w:rsid w:val="00CC2F52"/>
    <w:rsid w:val="00CC31F1"/>
    <w:rsid w:val="00CC38ED"/>
    <w:rsid w:val="00CC415A"/>
    <w:rsid w:val="00CC44BC"/>
    <w:rsid w:val="00CC480E"/>
    <w:rsid w:val="00CC48F1"/>
    <w:rsid w:val="00CC4B09"/>
    <w:rsid w:val="00CC4FEB"/>
    <w:rsid w:val="00CC5065"/>
    <w:rsid w:val="00CC59C4"/>
    <w:rsid w:val="00CC77E9"/>
    <w:rsid w:val="00CD0A86"/>
    <w:rsid w:val="00CD1585"/>
    <w:rsid w:val="00CD1C49"/>
    <w:rsid w:val="00CD29F5"/>
    <w:rsid w:val="00CD2E3F"/>
    <w:rsid w:val="00CD318E"/>
    <w:rsid w:val="00CD42BC"/>
    <w:rsid w:val="00CD4D49"/>
    <w:rsid w:val="00CD5FA2"/>
    <w:rsid w:val="00CD6224"/>
    <w:rsid w:val="00CD6D3C"/>
    <w:rsid w:val="00CE1633"/>
    <w:rsid w:val="00CE2005"/>
    <w:rsid w:val="00CE243C"/>
    <w:rsid w:val="00CE24D6"/>
    <w:rsid w:val="00CE2842"/>
    <w:rsid w:val="00CE2A97"/>
    <w:rsid w:val="00CE2B48"/>
    <w:rsid w:val="00CE3E54"/>
    <w:rsid w:val="00CE4308"/>
    <w:rsid w:val="00CE4722"/>
    <w:rsid w:val="00CE4CB6"/>
    <w:rsid w:val="00CE67F5"/>
    <w:rsid w:val="00CE6896"/>
    <w:rsid w:val="00CE6D15"/>
    <w:rsid w:val="00CE7380"/>
    <w:rsid w:val="00CE7F45"/>
    <w:rsid w:val="00CF1AF0"/>
    <w:rsid w:val="00CF2357"/>
    <w:rsid w:val="00CF23A7"/>
    <w:rsid w:val="00CF29C6"/>
    <w:rsid w:val="00CF2A21"/>
    <w:rsid w:val="00CF2FB7"/>
    <w:rsid w:val="00CF3656"/>
    <w:rsid w:val="00CF36E5"/>
    <w:rsid w:val="00CF38BA"/>
    <w:rsid w:val="00CF4486"/>
    <w:rsid w:val="00CF4818"/>
    <w:rsid w:val="00CF5663"/>
    <w:rsid w:val="00CF5BFD"/>
    <w:rsid w:val="00CF65F0"/>
    <w:rsid w:val="00CF78D3"/>
    <w:rsid w:val="00CF79D3"/>
    <w:rsid w:val="00CF79E0"/>
    <w:rsid w:val="00CF7C20"/>
    <w:rsid w:val="00D02DFE"/>
    <w:rsid w:val="00D0374F"/>
    <w:rsid w:val="00D03B06"/>
    <w:rsid w:val="00D03B60"/>
    <w:rsid w:val="00D04C71"/>
    <w:rsid w:val="00D04F70"/>
    <w:rsid w:val="00D04FC7"/>
    <w:rsid w:val="00D06E0C"/>
    <w:rsid w:val="00D1113E"/>
    <w:rsid w:val="00D12FAF"/>
    <w:rsid w:val="00D1408C"/>
    <w:rsid w:val="00D147A8"/>
    <w:rsid w:val="00D157DA"/>
    <w:rsid w:val="00D15CAF"/>
    <w:rsid w:val="00D17098"/>
    <w:rsid w:val="00D170B0"/>
    <w:rsid w:val="00D20F32"/>
    <w:rsid w:val="00D21279"/>
    <w:rsid w:val="00D2271D"/>
    <w:rsid w:val="00D22CEA"/>
    <w:rsid w:val="00D23157"/>
    <w:rsid w:val="00D233E8"/>
    <w:rsid w:val="00D2432A"/>
    <w:rsid w:val="00D24F1C"/>
    <w:rsid w:val="00D25FD5"/>
    <w:rsid w:val="00D2739A"/>
    <w:rsid w:val="00D30721"/>
    <w:rsid w:val="00D311FD"/>
    <w:rsid w:val="00D33C17"/>
    <w:rsid w:val="00D344A4"/>
    <w:rsid w:val="00D346CA"/>
    <w:rsid w:val="00D353D8"/>
    <w:rsid w:val="00D35D5A"/>
    <w:rsid w:val="00D37A2F"/>
    <w:rsid w:val="00D403EE"/>
    <w:rsid w:val="00D4135C"/>
    <w:rsid w:val="00D41B8D"/>
    <w:rsid w:val="00D42A58"/>
    <w:rsid w:val="00D42EA8"/>
    <w:rsid w:val="00D43830"/>
    <w:rsid w:val="00D43B08"/>
    <w:rsid w:val="00D44699"/>
    <w:rsid w:val="00D44764"/>
    <w:rsid w:val="00D44A59"/>
    <w:rsid w:val="00D450E1"/>
    <w:rsid w:val="00D45DBC"/>
    <w:rsid w:val="00D478DA"/>
    <w:rsid w:val="00D50249"/>
    <w:rsid w:val="00D508F4"/>
    <w:rsid w:val="00D50F5E"/>
    <w:rsid w:val="00D51DE6"/>
    <w:rsid w:val="00D52728"/>
    <w:rsid w:val="00D52961"/>
    <w:rsid w:val="00D52E15"/>
    <w:rsid w:val="00D53175"/>
    <w:rsid w:val="00D535D4"/>
    <w:rsid w:val="00D54399"/>
    <w:rsid w:val="00D5462B"/>
    <w:rsid w:val="00D5480E"/>
    <w:rsid w:val="00D5497B"/>
    <w:rsid w:val="00D54B8A"/>
    <w:rsid w:val="00D55396"/>
    <w:rsid w:val="00D55653"/>
    <w:rsid w:val="00D558E1"/>
    <w:rsid w:val="00D55B4B"/>
    <w:rsid w:val="00D55C1E"/>
    <w:rsid w:val="00D55DE2"/>
    <w:rsid w:val="00D57105"/>
    <w:rsid w:val="00D571A4"/>
    <w:rsid w:val="00D571DB"/>
    <w:rsid w:val="00D572EB"/>
    <w:rsid w:val="00D57904"/>
    <w:rsid w:val="00D61BEC"/>
    <w:rsid w:val="00D61FF2"/>
    <w:rsid w:val="00D642D7"/>
    <w:rsid w:val="00D64409"/>
    <w:rsid w:val="00D66BEA"/>
    <w:rsid w:val="00D7141D"/>
    <w:rsid w:val="00D724EF"/>
    <w:rsid w:val="00D728CF"/>
    <w:rsid w:val="00D728D5"/>
    <w:rsid w:val="00D73671"/>
    <w:rsid w:val="00D748C4"/>
    <w:rsid w:val="00D74EAE"/>
    <w:rsid w:val="00D752CC"/>
    <w:rsid w:val="00D7589A"/>
    <w:rsid w:val="00D759D3"/>
    <w:rsid w:val="00D7610A"/>
    <w:rsid w:val="00D761A4"/>
    <w:rsid w:val="00D7646A"/>
    <w:rsid w:val="00D76B2E"/>
    <w:rsid w:val="00D76C77"/>
    <w:rsid w:val="00D77394"/>
    <w:rsid w:val="00D80961"/>
    <w:rsid w:val="00D81528"/>
    <w:rsid w:val="00D81C77"/>
    <w:rsid w:val="00D82F17"/>
    <w:rsid w:val="00D83E7E"/>
    <w:rsid w:val="00D842DA"/>
    <w:rsid w:val="00D84344"/>
    <w:rsid w:val="00D85E56"/>
    <w:rsid w:val="00D86E6D"/>
    <w:rsid w:val="00D90445"/>
    <w:rsid w:val="00D905E4"/>
    <w:rsid w:val="00D9124D"/>
    <w:rsid w:val="00D91F83"/>
    <w:rsid w:val="00D921B2"/>
    <w:rsid w:val="00D92491"/>
    <w:rsid w:val="00D93652"/>
    <w:rsid w:val="00D93F65"/>
    <w:rsid w:val="00D94579"/>
    <w:rsid w:val="00D953E2"/>
    <w:rsid w:val="00D95456"/>
    <w:rsid w:val="00D9552B"/>
    <w:rsid w:val="00D95EE9"/>
    <w:rsid w:val="00D96E8B"/>
    <w:rsid w:val="00DA1352"/>
    <w:rsid w:val="00DA1E23"/>
    <w:rsid w:val="00DA1EFE"/>
    <w:rsid w:val="00DA2795"/>
    <w:rsid w:val="00DA37C5"/>
    <w:rsid w:val="00DA508D"/>
    <w:rsid w:val="00DA51A7"/>
    <w:rsid w:val="00DA5C43"/>
    <w:rsid w:val="00DB0CE0"/>
    <w:rsid w:val="00DB271A"/>
    <w:rsid w:val="00DB2ED5"/>
    <w:rsid w:val="00DB32CC"/>
    <w:rsid w:val="00DB35D1"/>
    <w:rsid w:val="00DB3CC4"/>
    <w:rsid w:val="00DB406A"/>
    <w:rsid w:val="00DB5209"/>
    <w:rsid w:val="00DB5CCD"/>
    <w:rsid w:val="00DB5DA5"/>
    <w:rsid w:val="00DB61F3"/>
    <w:rsid w:val="00DB622E"/>
    <w:rsid w:val="00DB701D"/>
    <w:rsid w:val="00DB7E29"/>
    <w:rsid w:val="00DC167F"/>
    <w:rsid w:val="00DC2BA2"/>
    <w:rsid w:val="00DC303B"/>
    <w:rsid w:val="00DC3BD7"/>
    <w:rsid w:val="00DC4BF9"/>
    <w:rsid w:val="00DC5AF1"/>
    <w:rsid w:val="00DC60A2"/>
    <w:rsid w:val="00DC6469"/>
    <w:rsid w:val="00DC6E4F"/>
    <w:rsid w:val="00DC6EE1"/>
    <w:rsid w:val="00DC7595"/>
    <w:rsid w:val="00DC7609"/>
    <w:rsid w:val="00DC798C"/>
    <w:rsid w:val="00DD0A78"/>
    <w:rsid w:val="00DD1487"/>
    <w:rsid w:val="00DD1858"/>
    <w:rsid w:val="00DD28E5"/>
    <w:rsid w:val="00DD73E5"/>
    <w:rsid w:val="00DD7C3F"/>
    <w:rsid w:val="00DE0082"/>
    <w:rsid w:val="00DE0A51"/>
    <w:rsid w:val="00DE21A0"/>
    <w:rsid w:val="00DE35C7"/>
    <w:rsid w:val="00DE41F5"/>
    <w:rsid w:val="00DE42BC"/>
    <w:rsid w:val="00DE5638"/>
    <w:rsid w:val="00DE5E92"/>
    <w:rsid w:val="00DE6396"/>
    <w:rsid w:val="00DE65B2"/>
    <w:rsid w:val="00DE78D5"/>
    <w:rsid w:val="00DF0D40"/>
    <w:rsid w:val="00DF12B1"/>
    <w:rsid w:val="00DF2500"/>
    <w:rsid w:val="00DF36FA"/>
    <w:rsid w:val="00DF37DB"/>
    <w:rsid w:val="00DF3B33"/>
    <w:rsid w:val="00DF48D0"/>
    <w:rsid w:val="00DF4CA4"/>
    <w:rsid w:val="00DF4D2C"/>
    <w:rsid w:val="00DF5761"/>
    <w:rsid w:val="00DF5C99"/>
    <w:rsid w:val="00DF6E3A"/>
    <w:rsid w:val="00DF70F3"/>
    <w:rsid w:val="00DF781A"/>
    <w:rsid w:val="00DF7E92"/>
    <w:rsid w:val="00E00658"/>
    <w:rsid w:val="00E014C7"/>
    <w:rsid w:val="00E0217B"/>
    <w:rsid w:val="00E03B50"/>
    <w:rsid w:val="00E03E76"/>
    <w:rsid w:val="00E05282"/>
    <w:rsid w:val="00E05FCD"/>
    <w:rsid w:val="00E06F9F"/>
    <w:rsid w:val="00E07BBC"/>
    <w:rsid w:val="00E10EC7"/>
    <w:rsid w:val="00E11005"/>
    <w:rsid w:val="00E1146C"/>
    <w:rsid w:val="00E126AD"/>
    <w:rsid w:val="00E131DD"/>
    <w:rsid w:val="00E1354E"/>
    <w:rsid w:val="00E135B8"/>
    <w:rsid w:val="00E14515"/>
    <w:rsid w:val="00E145F1"/>
    <w:rsid w:val="00E153F7"/>
    <w:rsid w:val="00E158BD"/>
    <w:rsid w:val="00E16507"/>
    <w:rsid w:val="00E16F6B"/>
    <w:rsid w:val="00E178AD"/>
    <w:rsid w:val="00E20DE0"/>
    <w:rsid w:val="00E22229"/>
    <w:rsid w:val="00E22984"/>
    <w:rsid w:val="00E22C89"/>
    <w:rsid w:val="00E23284"/>
    <w:rsid w:val="00E245F4"/>
    <w:rsid w:val="00E25754"/>
    <w:rsid w:val="00E27CD6"/>
    <w:rsid w:val="00E30960"/>
    <w:rsid w:val="00E30A43"/>
    <w:rsid w:val="00E312D3"/>
    <w:rsid w:val="00E31708"/>
    <w:rsid w:val="00E342B5"/>
    <w:rsid w:val="00E34F1F"/>
    <w:rsid w:val="00E35E8C"/>
    <w:rsid w:val="00E36064"/>
    <w:rsid w:val="00E366B5"/>
    <w:rsid w:val="00E368DA"/>
    <w:rsid w:val="00E36D56"/>
    <w:rsid w:val="00E36D80"/>
    <w:rsid w:val="00E37E41"/>
    <w:rsid w:val="00E40035"/>
    <w:rsid w:val="00E4007C"/>
    <w:rsid w:val="00E4068A"/>
    <w:rsid w:val="00E40C88"/>
    <w:rsid w:val="00E40CBB"/>
    <w:rsid w:val="00E41059"/>
    <w:rsid w:val="00E414ED"/>
    <w:rsid w:val="00E42AF8"/>
    <w:rsid w:val="00E42FCB"/>
    <w:rsid w:val="00E4318F"/>
    <w:rsid w:val="00E431BD"/>
    <w:rsid w:val="00E4357D"/>
    <w:rsid w:val="00E43930"/>
    <w:rsid w:val="00E43B54"/>
    <w:rsid w:val="00E43DBA"/>
    <w:rsid w:val="00E43E2B"/>
    <w:rsid w:val="00E44955"/>
    <w:rsid w:val="00E45447"/>
    <w:rsid w:val="00E455B9"/>
    <w:rsid w:val="00E45BA4"/>
    <w:rsid w:val="00E45D39"/>
    <w:rsid w:val="00E4674D"/>
    <w:rsid w:val="00E46A1A"/>
    <w:rsid w:val="00E46AAE"/>
    <w:rsid w:val="00E47F39"/>
    <w:rsid w:val="00E51BF4"/>
    <w:rsid w:val="00E52828"/>
    <w:rsid w:val="00E535FF"/>
    <w:rsid w:val="00E53FB0"/>
    <w:rsid w:val="00E54CDC"/>
    <w:rsid w:val="00E550D3"/>
    <w:rsid w:val="00E566A8"/>
    <w:rsid w:val="00E566BC"/>
    <w:rsid w:val="00E56905"/>
    <w:rsid w:val="00E57267"/>
    <w:rsid w:val="00E6002D"/>
    <w:rsid w:val="00E60D44"/>
    <w:rsid w:val="00E6136B"/>
    <w:rsid w:val="00E65ED8"/>
    <w:rsid w:val="00E662F8"/>
    <w:rsid w:val="00E67D78"/>
    <w:rsid w:val="00E726F7"/>
    <w:rsid w:val="00E72A92"/>
    <w:rsid w:val="00E732F3"/>
    <w:rsid w:val="00E73E6E"/>
    <w:rsid w:val="00E7545F"/>
    <w:rsid w:val="00E770CA"/>
    <w:rsid w:val="00E82673"/>
    <w:rsid w:val="00E83BB5"/>
    <w:rsid w:val="00E83CE0"/>
    <w:rsid w:val="00E83F3E"/>
    <w:rsid w:val="00E849F4"/>
    <w:rsid w:val="00E853C2"/>
    <w:rsid w:val="00E869DD"/>
    <w:rsid w:val="00E87C59"/>
    <w:rsid w:val="00E87C68"/>
    <w:rsid w:val="00E90AB3"/>
    <w:rsid w:val="00E92528"/>
    <w:rsid w:val="00E928B0"/>
    <w:rsid w:val="00E92951"/>
    <w:rsid w:val="00E92F8A"/>
    <w:rsid w:val="00E940D9"/>
    <w:rsid w:val="00E95395"/>
    <w:rsid w:val="00E9544B"/>
    <w:rsid w:val="00E95653"/>
    <w:rsid w:val="00E958A9"/>
    <w:rsid w:val="00E9641F"/>
    <w:rsid w:val="00E96C8B"/>
    <w:rsid w:val="00E97458"/>
    <w:rsid w:val="00E97587"/>
    <w:rsid w:val="00E975F0"/>
    <w:rsid w:val="00E97CEB"/>
    <w:rsid w:val="00EA0240"/>
    <w:rsid w:val="00EA0280"/>
    <w:rsid w:val="00EA04C7"/>
    <w:rsid w:val="00EA0988"/>
    <w:rsid w:val="00EA0A3C"/>
    <w:rsid w:val="00EA0D74"/>
    <w:rsid w:val="00EA224D"/>
    <w:rsid w:val="00EA291B"/>
    <w:rsid w:val="00EA29ED"/>
    <w:rsid w:val="00EA2DB2"/>
    <w:rsid w:val="00EA2E5C"/>
    <w:rsid w:val="00EA3060"/>
    <w:rsid w:val="00EA367A"/>
    <w:rsid w:val="00EA3FD6"/>
    <w:rsid w:val="00EA49E9"/>
    <w:rsid w:val="00EA6231"/>
    <w:rsid w:val="00EA6422"/>
    <w:rsid w:val="00EA6CF5"/>
    <w:rsid w:val="00EA76BF"/>
    <w:rsid w:val="00EB008F"/>
    <w:rsid w:val="00EB08E9"/>
    <w:rsid w:val="00EB2527"/>
    <w:rsid w:val="00EB25BD"/>
    <w:rsid w:val="00EB2A9B"/>
    <w:rsid w:val="00EB2AA2"/>
    <w:rsid w:val="00EB2B19"/>
    <w:rsid w:val="00EB2C69"/>
    <w:rsid w:val="00EB31D1"/>
    <w:rsid w:val="00EB44A1"/>
    <w:rsid w:val="00EB484A"/>
    <w:rsid w:val="00EB48DD"/>
    <w:rsid w:val="00EB4B8A"/>
    <w:rsid w:val="00EB57FE"/>
    <w:rsid w:val="00EB5ADF"/>
    <w:rsid w:val="00EB6478"/>
    <w:rsid w:val="00EB66C1"/>
    <w:rsid w:val="00EB7417"/>
    <w:rsid w:val="00EC0CC0"/>
    <w:rsid w:val="00EC0E19"/>
    <w:rsid w:val="00EC14B2"/>
    <w:rsid w:val="00EC18F8"/>
    <w:rsid w:val="00EC2BA5"/>
    <w:rsid w:val="00EC3FD7"/>
    <w:rsid w:val="00EC4013"/>
    <w:rsid w:val="00EC5364"/>
    <w:rsid w:val="00EC5B87"/>
    <w:rsid w:val="00EC61B3"/>
    <w:rsid w:val="00EC61E3"/>
    <w:rsid w:val="00EC6991"/>
    <w:rsid w:val="00EC751F"/>
    <w:rsid w:val="00ED18CF"/>
    <w:rsid w:val="00ED3106"/>
    <w:rsid w:val="00ED3CC6"/>
    <w:rsid w:val="00ED3FA0"/>
    <w:rsid w:val="00ED54EC"/>
    <w:rsid w:val="00ED7822"/>
    <w:rsid w:val="00EE03AB"/>
    <w:rsid w:val="00EE0CB3"/>
    <w:rsid w:val="00EE19BA"/>
    <w:rsid w:val="00EE2587"/>
    <w:rsid w:val="00EE43D7"/>
    <w:rsid w:val="00EE7B49"/>
    <w:rsid w:val="00EF0639"/>
    <w:rsid w:val="00EF0A8A"/>
    <w:rsid w:val="00EF138A"/>
    <w:rsid w:val="00EF3350"/>
    <w:rsid w:val="00EF4A3B"/>
    <w:rsid w:val="00EF4B79"/>
    <w:rsid w:val="00EF5B01"/>
    <w:rsid w:val="00EF5BD7"/>
    <w:rsid w:val="00EF77DA"/>
    <w:rsid w:val="00F00257"/>
    <w:rsid w:val="00F00C7E"/>
    <w:rsid w:val="00F00E96"/>
    <w:rsid w:val="00F01624"/>
    <w:rsid w:val="00F0268A"/>
    <w:rsid w:val="00F04A65"/>
    <w:rsid w:val="00F05AFD"/>
    <w:rsid w:val="00F07410"/>
    <w:rsid w:val="00F10BCA"/>
    <w:rsid w:val="00F10D25"/>
    <w:rsid w:val="00F11471"/>
    <w:rsid w:val="00F11808"/>
    <w:rsid w:val="00F12203"/>
    <w:rsid w:val="00F130F9"/>
    <w:rsid w:val="00F13390"/>
    <w:rsid w:val="00F140AD"/>
    <w:rsid w:val="00F14D06"/>
    <w:rsid w:val="00F15318"/>
    <w:rsid w:val="00F159D1"/>
    <w:rsid w:val="00F16610"/>
    <w:rsid w:val="00F16BCE"/>
    <w:rsid w:val="00F1763D"/>
    <w:rsid w:val="00F177AB"/>
    <w:rsid w:val="00F17D22"/>
    <w:rsid w:val="00F20A40"/>
    <w:rsid w:val="00F21266"/>
    <w:rsid w:val="00F21930"/>
    <w:rsid w:val="00F21F49"/>
    <w:rsid w:val="00F221E0"/>
    <w:rsid w:val="00F22339"/>
    <w:rsid w:val="00F22B39"/>
    <w:rsid w:val="00F2311C"/>
    <w:rsid w:val="00F2332A"/>
    <w:rsid w:val="00F245C2"/>
    <w:rsid w:val="00F245F9"/>
    <w:rsid w:val="00F25060"/>
    <w:rsid w:val="00F27584"/>
    <w:rsid w:val="00F3080E"/>
    <w:rsid w:val="00F30EE2"/>
    <w:rsid w:val="00F31584"/>
    <w:rsid w:val="00F3229F"/>
    <w:rsid w:val="00F3230F"/>
    <w:rsid w:val="00F33C8D"/>
    <w:rsid w:val="00F3492B"/>
    <w:rsid w:val="00F354C2"/>
    <w:rsid w:val="00F360AD"/>
    <w:rsid w:val="00F3663F"/>
    <w:rsid w:val="00F37030"/>
    <w:rsid w:val="00F407B0"/>
    <w:rsid w:val="00F40BE9"/>
    <w:rsid w:val="00F41040"/>
    <w:rsid w:val="00F411CE"/>
    <w:rsid w:val="00F4192E"/>
    <w:rsid w:val="00F4246E"/>
    <w:rsid w:val="00F42D18"/>
    <w:rsid w:val="00F43407"/>
    <w:rsid w:val="00F43EB4"/>
    <w:rsid w:val="00F441FA"/>
    <w:rsid w:val="00F451BA"/>
    <w:rsid w:val="00F4531B"/>
    <w:rsid w:val="00F457C4"/>
    <w:rsid w:val="00F4598C"/>
    <w:rsid w:val="00F45BB1"/>
    <w:rsid w:val="00F465E0"/>
    <w:rsid w:val="00F4662F"/>
    <w:rsid w:val="00F46A66"/>
    <w:rsid w:val="00F47BB5"/>
    <w:rsid w:val="00F47FEB"/>
    <w:rsid w:val="00F50C59"/>
    <w:rsid w:val="00F51099"/>
    <w:rsid w:val="00F51B54"/>
    <w:rsid w:val="00F51DAC"/>
    <w:rsid w:val="00F52AC6"/>
    <w:rsid w:val="00F53508"/>
    <w:rsid w:val="00F53CD2"/>
    <w:rsid w:val="00F542E9"/>
    <w:rsid w:val="00F544AC"/>
    <w:rsid w:val="00F54D4B"/>
    <w:rsid w:val="00F55EE7"/>
    <w:rsid w:val="00F5613A"/>
    <w:rsid w:val="00F5696A"/>
    <w:rsid w:val="00F56FFF"/>
    <w:rsid w:val="00F5776E"/>
    <w:rsid w:val="00F57926"/>
    <w:rsid w:val="00F57E39"/>
    <w:rsid w:val="00F6096A"/>
    <w:rsid w:val="00F6199B"/>
    <w:rsid w:val="00F625D0"/>
    <w:rsid w:val="00F62731"/>
    <w:rsid w:val="00F6283D"/>
    <w:rsid w:val="00F63D8E"/>
    <w:rsid w:val="00F655EA"/>
    <w:rsid w:val="00F669DB"/>
    <w:rsid w:val="00F66C77"/>
    <w:rsid w:val="00F674C9"/>
    <w:rsid w:val="00F679AE"/>
    <w:rsid w:val="00F70371"/>
    <w:rsid w:val="00F70EF9"/>
    <w:rsid w:val="00F7102E"/>
    <w:rsid w:val="00F71392"/>
    <w:rsid w:val="00F71C85"/>
    <w:rsid w:val="00F73754"/>
    <w:rsid w:val="00F73CB5"/>
    <w:rsid w:val="00F762BD"/>
    <w:rsid w:val="00F762CF"/>
    <w:rsid w:val="00F7761F"/>
    <w:rsid w:val="00F77FB5"/>
    <w:rsid w:val="00F802CE"/>
    <w:rsid w:val="00F80A9B"/>
    <w:rsid w:val="00F80BE5"/>
    <w:rsid w:val="00F80EB0"/>
    <w:rsid w:val="00F824CD"/>
    <w:rsid w:val="00F82D37"/>
    <w:rsid w:val="00F83122"/>
    <w:rsid w:val="00F8338E"/>
    <w:rsid w:val="00F8372F"/>
    <w:rsid w:val="00F8481B"/>
    <w:rsid w:val="00F84F45"/>
    <w:rsid w:val="00F86660"/>
    <w:rsid w:val="00F86AEC"/>
    <w:rsid w:val="00F86E29"/>
    <w:rsid w:val="00F8774F"/>
    <w:rsid w:val="00F87761"/>
    <w:rsid w:val="00F87F65"/>
    <w:rsid w:val="00F901EC"/>
    <w:rsid w:val="00F90AF5"/>
    <w:rsid w:val="00F9102F"/>
    <w:rsid w:val="00F910C7"/>
    <w:rsid w:val="00F913BA"/>
    <w:rsid w:val="00F91AD9"/>
    <w:rsid w:val="00F91C7E"/>
    <w:rsid w:val="00F91C92"/>
    <w:rsid w:val="00F93E8B"/>
    <w:rsid w:val="00F93F7F"/>
    <w:rsid w:val="00F94951"/>
    <w:rsid w:val="00F96D7A"/>
    <w:rsid w:val="00FA0EFF"/>
    <w:rsid w:val="00FA1AB0"/>
    <w:rsid w:val="00FA215F"/>
    <w:rsid w:val="00FA29C4"/>
    <w:rsid w:val="00FA2CE6"/>
    <w:rsid w:val="00FA2E04"/>
    <w:rsid w:val="00FA49DB"/>
    <w:rsid w:val="00FA5222"/>
    <w:rsid w:val="00FA52A9"/>
    <w:rsid w:val="00FA5604"/>
    <w:rsid w:val="00FA5C84"/>
    <w:rsid w:val="00FA616E"/>
    <w:rsid w:val="00FA6D3A"/>
    <w:rsid w:val="00FA7309"/>
    <w:rsid w:val="00FA7DCF"/>
    <w:rsid w:val="00FB01D9"/>
    <w:rsid w:val="00FB15E0"/>
    <w:rsid w:val="00FB16AA"/>
    <w:rsid w:val="00FB23CA"/>
    <w:rsid w:val="00FB2BDF"/>
    <w:rsid w:val="00FB330D"/>
    <w:rsid w:val="00FB467F"/>
    <w:rsid w:val="00FB4853"/>
    <w:rsid w:val="00FB4C8E"/>
    <w:rsid w:val="00FB5453"/>
    <w:rsid w:val="00FB5F9D"/>
    <w:rsid w:val="00FB6FE7"/>
    <w:rsid w:val="00FB707E"/>
    <w:rsid w:val="00FB7AAE"/>
    <w:rsid w:val="00FB7F32"/>
    <w:rsid w:val="00FC0341"/>
    <w:rsid w:val="00FC0921"/>
    <w:rsid w:val="00FC0C3D"/>
    <w:rsid w:val="00FC1AB2"/>
    <w:rsid w:val="00FC2636"/>
    <w:rsid w:val="00FC2B1E"/>
    <w:rsid w:val="00FC2D8C"/>
    <w:rsid w:val="00FC354B"/>
    <w:rsid w:val="00FC3F52"/>
    <w:rsid w:val="00FC4AD9"/>
    <w:rsid w:val="00FC5183"/>
    <w:rsid w:val="00FC59D3"/>
    <w:rsid w:val="00FC607F"/>
    <w:rsid w:val="00FC730D"/>
    <w:rsid w:val="00FD06CA"/>
    <w:rsid w:val="00FD0804"/>
    <w:rsid w:val="00FD0E3E"/>
    <w:rsid w:val="00FD2E98"/>
    <w:rsid w:val="00FD32E6"/>
    <w:rsid w:val="00FD33B6"/>
    <w:rsid w:val="00FD36AD"/>
    <w:rsid w:val="00FD4FCE"/>
    <w:rsid w:val="00FD51A3"/>
    <w:rsid w:val="00FD5272"/>
    <w:rsid w:val="00FD5C26"/>
    <w:rsid w:val="00FD6AC0"/>
    <w:rsid w:val="00FD704A"/>
    <w:rsid w:val="00FD7A86"/>
    <w:rsid w:val="00FD7B1D"/>
    <w:rsid w:val="00FD7CF0"/>
    <w:rsid w:val="00FD7D8B"/>
    <w:rsid w:val="00FE127B"/>
    <w:rsid w:val="00FE209D"/>
    <w:rsid w:val="00FE2733"/>
    <w:rsid w:val="00FE2AAC"/>
    <w:rsid w:val="00FE2D3C"/>
    <w:rsid w:val="00FE310A"/>
    <w:rsid w:val="00FE35EE"/>
    <w:rsid w:val="00FE541E"/>
    <w:rsid w:val="00FE7452"/>
    <w:rsid w:val="00FE74B7"/>
    <w:rsid w:val="00FF0A00"/>
    <w:rsid w:val="00FF0AB6"/>
    <w:rsid w:val="00FF1C82"/>
    <w:rsid w:val="00FF26A9"/>
    <w:rsid w:val="00FF2F16"/>
    <w:rsid w:val="00FF39E3"/>
    <w:rsid w:val="00FF4486"/>
    <w:rsid w:val="00FF50BE"/>
    <w:rsid w:val="00FF76AA"/>
    <w:rsid w:val="00FF7775"/>
    <w:rsid w:val="00FF79E6"/>
    <w:rsid w:val="010740BD"/>
    <w:rsid w:val="0112244E"/>
    <w:rsid w:val="011F1764"/>
    <w:rsid w:val="01482928"/>
    <w:rsid w:val="01815F85"/>
    <w:rsid w:val="018B2118"/>
    <w:rsid w:val="01944FA6"/>
    <w:rsid w:val="01AF35D1"/>
    <w:rsid w:val="023747AF"/>
    <w:rsid w:val="025575E2"/>
    <w:rsid w:val="02672D80"/>
    <w:rsid w:val="02E45BCC"/>
    <w:rsid w:val="03292E3E"/>
    <w:rsid w:val="033930D8"/>
    <w:rsid w:val="034F527C"/>
    <w:rsid w:val="0356048A"/>
    <w:rsid w:val="036916A9"/>
    <w:rsid w:val="036F7D2F"/>
    <w:rsid w:val="03C377B9"/>
    <w:rsid w:val="04097F2D"/>
    <w:rsid w:val="041A5C49"/>
    <w:rsid w:val="04296264"/>
    <w:rsid w:val="046D71A3"/>
    <w:rsid w:val="04A14C29"/>
    <w:rsid w:val="04A6582D"/>
    <w:rsid w:val="04CA256A"/>
    <w:rsid w:val="050C0A55"/>
    <w:rsid w:val="05642768"/>
    <w:rsid w:val="056C7B74"/>
    <w:rsid w:val="05FA4E5A"/>
    <w:rsid w:val="05FD5DDE"/>
    <w:rsid w:val="06615B03"/>
    <w:rsid w:val="068A6CC7"/>
    <w:rsid w:val="0695635D"/>
    <w:rsid w:val="06BE5E9C"/>
    <w:rsid w:val="06C867AC"/>
    <w:rsid w:val="06DB57CD"/>
    <w:rsid w:val="06F927FE"/>
    <w:rsid w:val="070E4D22"/>
    <w:rsid w:val="070F7027"/>
    <w:rsid w:val="072645C7"/>
    <w:rsid w:val="077E2A57"/>
    <w:rsid w:val="0795047E"/>
    <w:rsid w:val="08013031"/>
    <w:rsid w:val="080F2346"/>
    <w:rsid w:val="08564CB9"/>
    <w:rsid w:val="085914C1"/>
    <w:rsid w:val="08B872DC"/>
    <w:rsid w:val="08FE7A50"/>
    <w:rsid w:val="0919027A"/>
    <w:rsid w:val="09436EC0"/>
    <w:rsid w:val="094D3053"/>
    <w:rsid w:val="096B2603"/>
    <w:rsid w:val="09810F23"/>
    <w:rsid w:val="0A5237FA"/>
    <w:rsid w:val="0ABE41AE"/>
    <w:rsid w:val="0AE6410E"/>
    <w:rsid w:val="0AFB6211"/>
    <w:rsid w:val="0B03361E"/>
    <w:rsid w:val="0B243B52"/>
    <w:rsid w:val="0B29385D"/>
    <w:rsid w:val="0B3B6FFB"/>
    <w:rsid w:val="0B580B29"/>
    <w:rsid w:val="0B661144"/>
    <w:rsid w:val="0B93548B"/>
    <w:rsid w:val="0C0D7353"/>
    <w:rsid w:val="0C2E7888"/>
    <w:rsid w:val="0C4068A9"/>
    <w:rsid w:val="0C772F6E"/>
    <w:rsid w:val="0C89471E"/>
    <w:rsid w:val="0C940D75"/>
    <w:rsid w:val="0CAA04D6"/>
    <w:rsid w:val="0CB1205F"/>
    <w:rsid w:val="0CED2245"/>
    <w:rsid w:val="0CF31BCF"/>
    <w:rsid w:val="0D082A6E"/>
    <w:rsid w:val="0DAC357C"/>
    <w:rsid w:val="0DE436D6"/>
    <w:rsid w:val="0DF04F6A"/>
    <w:rsid w:val="0E434D74"/>
    <w:rsid w:val="0E573A15"/>
    <w:rsid w:val="0E722040"/>
    <w:rsid w:val="0E8954E9"/>
    <w:rsid w:val="0EBE68BC"/>
    <w:rsid w:val="0EEB6487"/>
    <w:rsid w:val="0EF37117"/>
    <w:rsid w:val="0EFB4523"/>
    <w:rsid w:val="0EFB6721"/>
    <w:rsid w:val="0F1B11D4"/>
    <w:rsid w:val="0F2E2B5E"/>
    <w:rsid w:val="0F61774B"/>
    <w:rsid w:val="0FD22F01"/>
    <w:rsid w:val="0FD61908"/>
    <w:rsid w:val="103730A4"/>
    <w:rsid w:val="10790217"/>
    <w:rsid w:val="10942FBF"/>
    <w:rsid w:val="111A671C"/>
    <w:rsid w:val="112A47B8"/>
    <w:rsid w:val="11516BF6"/>
    <w:rsid w:val="11586200"/>
    <w:rsid w:val="118F1F5E"/>
    <w:rsid w:val="1190415C"/>
    <w:rsid w:val="11B33417"/>
    <w:rsid w:val="11D04F45"/>
    <w:rsid w:val="11FA160D"/>
    <w:rsid w:val="12411D81"/>
    <w:rsid w:val="1252421A"/>
    <w:rsid w:val="12550A22"/>
    <w:rsid w:val="12576123"/>
    <w:rsid w:val="12583BA5"/>
    <w:rsid w:val="12912E05"/>
    <w:rsid w:val="129B1196"/>
    <w:rsid w:val="12CE4E68"/>
    <w:rsid w:val="133B7A1B"/>
    <w:rsid w:val="134D7952"/>
    <w:rsid w:val="13853312"/>
    <w:rsid w:val="138B0A9F"/>
    <w:rsid w:val="13BA5D6B"/>
    <w:rsid w:val="13BE4771"/>
    <w:rsid w:val="13D7311C"/>
    <w:rsid w:val="13DC3D21"/>
    <w:rsid w:val="13DC75A4"/>
    <w:rsid w:val="13E855B5"/>
    <w:rsid w:val="13EF4F40"/>
    <w:rsid w:val="14013F61"/>
    <w:rsid w:val="14522A66"/>
    <w:rsid w:val="14671706"/>
    <w:rsid w:val="14B51D54"/>
    <w:rsid w:val="14DF394F"/>
    <w:rsid w:val="150B7C96"/>
    <w:rsid w:val="15142B24"/>
    <w:rsid w:val="151C7F30"/>
    <w:rsid w:val="15200B35"/>
    <w:rsid w:val="15262561"/>
    <w:rsid w:val="15510308"/>
    <w:rsid w:val="159B6280"/>
    <w:rsid w:val="15B21729"/>
    <w:rsid w:val="15B526AD"/>
    <w:rsid w:val="15C02C3D"/>
    <w:rsid w:val="163B4B05"/>
    <w:rsid w:val="16635CC9"/>
    <w:rsid w:val="16A257AE"/>
    <w:rsid w:val="16C31566"/>
    <w:rsid w:val="16E85F22"/>
    <w:rsid w:val="170809D5"/>
    <w:rsid w:val="173B7F2B"/>
    <w:rsid w:val="173F21B4"/>
    <w:rsid w:val="17756E0B"/>
    <w:rsid w:val="178D44B2"/>
    <w:rsid w:val="180265CE"/>
    <w:rsid w:val="181C2A9C"/>
    <w:rsid w:val="184503DD"/>
    <w:rsid w:val="18966EE2"/>
    <w:rsid w:val="18DD095C"/>
    <w:rsid w:val="197F6E60"/>
    <w:rsid w:val="19815BE6"/>
    <w:rsid w:val="19A2611B"/>
    <w:rsid w:val="19F55BA5"/>
    <w:rsid w:val="19FE0A33"/>
    <w:rsid w:val="1A2B05FE"/>
    <w:rsid w:val="1A7E4804"/>
    <w:rsid w:val="1A9E2B3B"/>
    <w:rsid w:val="1AD31D10"/>
    <w:rsid w:val="1AE81CB5"/>
    <w:rsid w:val="1AEB2C3A"/>
    <w:rsid w:val="1B045D62"/>
    <w:rsid w:val="1B223FAD"/>
    <w:rsid w:val="1B256297"/>
    <w:rsid w:val="1B3D393E"/>
    <w:rsid w:val="1B601630"/>
    <w:rsid w:val="1B6B6A0B"/>
    <w:rsid w:val="1B77281E"/>
    <w:rsid w:val="1B7802A0"/>
    <w:rsid w:val="1B7F1E29"/>
    <w:rsid w:val="1B877235"/>
    <w:rsid w:val="1BB42683"/>
    <w:rsid w:val="1BB96B0B"/>
    <w:rsid w:val="1BD35136"/>
    <w:rsid w:val="1BD85D3B"/>
    <w:rsid w:val="1BE93A56"/>
    <w:rsid w:val="1BEF11E3"/>
    <w:rsid w:val="1BF06C65"/>
    <w:rsid w:val="1C4C5CF9"/>
    <w:rsid w:val="1C61021D"/>
    <w:rsid w:val="1C787E42"/>
    <w:rsid w:val="1CC26FBD"/>
    <w:rsid w:val="1CE529F5"/>
    <w:rsid w:val="1D582D34"/>
    <w:rsid w:val="1D750CF4"/>
    <w:rsid w:val="1D767D65"/>
    <w:rsid w:val="1D86257E"/>
    <w:rsid w:val="1DD400FF"/>
    <w:rsid w:val="1DDA4206"/>
    <w:rsid w:val="1DDE2C0D"/>
    <w:rsid w:val="1DE17414"/>
    <w:rsid w:val="1E20277C"/>
    <w:rsid w:val="1E29560A"/>
    <w:rsid w:val="1E467139"/>
    <w:rsid w:val="1E754405"/>
    <w:rsid w:val="1EDD2B2F"/>
    <w:rsid w:val="1F3879C6"/>
    <w:rsid w:val="1F543A73"/>
    <w:rsid w:val="1FBF3122"/>
    <w:rsid w:val="1FD707C9"/>
    <w:rsid w:val="1FDF5BD5"/>
    <w:rsid w:val="1FF22678"/>
    <w:rsid w:val="20392DEC"/>
    <w:rsid w:val="2043117D"/>
    <w:rsid w:val="20776154"/>
    <w:rsid w:val="20857668"/>
    <w:rsid w:val="208650E9"/>
    <w:rsid w:val="20B004AC"/>
    <w:rsid w:val="21536DBC"/>
    <w:rsid w:val="215B41C8"/>
    <w:rsid w:val="215D76CB"/>
    <w:rsid w:val="21A76846"/>
    <w:rsid w:val="21D5280D"/>
    <w:rsid w:val="21FC7E92"/>
    <w:rsid w:val="220F4F71"/>
    <w:rsid w:val="22110474"/>
    <w:rsid w:val="221F1988"/>
    <w:rsid w:val="22202C8C"/>
    <w:rsid w:val="223E69B9"/>
    <w:rsid w:val="22703D10"/>
    <w:rsid w:val="23042EFF"/>
    <w:rsid w:val="230C0329"/>
    <w:rsid w:val="236964A7"/>
    <w:rsid w:val="24217E53"/>
    <w:rsid w:val="2431266C"/>
    <w:rsid w:val="24AA6AB3"/>
    <w:rsid w:val="24E76918"/>
    <w:rsid w:val="24FD2D5C"/>
    <w:rsid w:val="25156162"/>
    <w:rsid w:val="2524677D"/>
    <w:rsid w:val="2571687C"/>
    <w:rsid w:val="25A94457"/>
    <w:rsid w:val="25B34D67"/>
    <w:rsid w:val="25EB0744"/>
    <w:rsid w:val="26020369"/>
    <w:rsid w:val="268279BE"/>
    <w:rsid w:val="269A5064"/>
    <w:rsid w:val="26FE7307"/>
    <w:rsid w:val="271D1DBA"/>
    <w:rsid w:val="274B7407"/>
    <w:rsid w:val="27700540"/>
    <w:rsid w:val="27762449"/>
    <w:rsid w:val="278D58F1"/>
    <w:rsid w:val="27A14592"/>
    <w:rsid w:val="27BA2F3E"/>
    <w:rsid w:val="27DB7BEF"/>
    <w:rsid w:val="28036BB5"/>
    <w:rsid w:val="286B52E0"/>
    <w:rsid w:val="287348EA"/>
    <w:rsid w:val="287F06FD"/>
    <w:rsid w:val="2886390B"/>
    <w:rsid w:val="28A3543A"/>
    <w:rsid w:val="28AB4A44"/>
    <w:rsid w:val="28C1246B"/>
    <w:rsid w:val="28E95BAE"/>
    <w:rsid w:val="291021EA"/>
    <w:rsid w:val="2923120B"/>
    <w:rsid w:val="29583C63"/>
    <w:rsid w:val="29855A2C"/>
    <w:rsid w:val="29963748"/>
    <w:rsid w:val="2A6F6CAF"/>
    <w:rsid w:val="2AA270FE"/>
    <w:rsid w:val="2AA73585"/>
    <w:rsid w:val="2B46348F"/>
    <w:rsid w:val="2B7816DF"/>
    <w:rsid w:val="2BB45CC1"/>
    <w:rsid w:val="2BDA267D"/>
    <w:rsid w:val="2BDE4907"/>
    <w:rsid w:val="2C2B1183"/>
    <w:rsid w:val="2C364F95"/>
    <w:rsid w:val="2C475230"/>
    <w:rsid w:val="2D3A4BC3"/>
    <w:rsid w:val="2D5E607D"/>
    <w:rsid w:val="2DAC3BFD"/>
    <w:rsid w:val="2DC931AE"/>
    <w:rsid w:val="2E366468"/>
    <w:rsid w:val="2E6D3CBB"/>
    <w:rsid w:val="2EB85034"/>
    <w:rsid w:val="2EC02441"/>
    <w:rsid w:val="2EEB0D06"/>
    <w:rsid w:val="2EFB618B"/>
    <w:rsid w:val="2F031C30"/>
    <w:rsid w:val="2F5716BB"/>
    <w:rsid w:val="2F866987"/>
    <w:rsid w:val="2F9D16A3"/>
    <w:rsid w:val="2FD56706"/>
    <w:rsid w:val="305A21E2"/>
    <w:rsid w:val="30673A76"/>
    <w:rsid w:val="308A4F2F"/>
    <w:rsid w:val="30A14B55"/>
    <w:rsid w:val="30D5792D"/>
    <w:rsid w:val="30F73365"/>
    <w:rsid w:val="310A0D01"/>
    <w:rsid w:val="315C308A"/>
    <w:rsid w:val="31940C65"/>
    <w:rsid w:val="31A27F7B"/>
    <w:rsid w:val="320D2EAD"/>
    <w:rsid w:val="323068E5"/>
    <w:rsid w:val="32342D6D"/>
    <w:rsid w:val="328153EA"/>
    <w:rsid w:val="32930B88"/>
    <w:rsid w:val="32DD7D02"/>
    <w:rsid w:val="336B4FE8"/>
    <w:rsid w:val="338D6821"/>
    <w:rsid w:val="33A20D45"/>
    <w:rsid w:val="33B82EE9"/>
    <w:rsid w:val="33DF2DA8"/>
    <w:rsid w:val="34160D04"/>
    <w:rsid w:val="342D0929"/>
    <w:rsid w:val="343B1E3D"/>
    <w:rsid w:val="343B7C3F"/>
    <w:rsid w:val="34692D0C"/>
    <w:rsid w:val="348338B6"/>
    <w:rsid w:val="34EA455F"/>
    <w:rsid w:val="35925C72"/>
    <w:rsid w:val="35CE0055"/>
    <w:rsid w:val="3624775F"/>
    <w:rsid w:val="362B0F44"/>
    <w:rsid w:val="36576CB4"/>
    <w:rsid w:val="368C170D"/>
    <w:rsid w:val="36A622B7"/>
    <w:rsid w:val="36C21BE7"/>
    <w:rsid w:val="36F75539"/>
    <w:rsid w:val="372F0F16"/>
    <w:rsid w:val="37926A3C"/>
    <w:rsid w:val="37BB657C"/>
    <w:rsid w:val="37D8392D"/>
    <w:rsid w:val="37E706C5"/>
    <w:rsid w:val="38126F8A"/>
    <w:rsid w:val="383A48CB"/>
    <w:rsid w:val="3856677A"/>
    <w:rsid w:val="3860038E"/>
    <w:rsid w:val="38D23B45"/>
    <w:rsid w:val="38FC020D"/>
    <w:rsid w:val="39072D1B"/>
    <w:rsid w:val="39AA3828"/>
    <w:rsid w:val="39AD47AD"/>
    <w:rsid w:val="39B31F3A"/>
    <w:rsid w:val="39C037CE"/>
    <w:rsid w:val="3A012039"/>
    <w:rsid w:val="3A6D1368"/>
    <w:rsid w:val="3A7B60FF"/>
    <w:rsid w:val="3A815E0A"/>
    <w:rsid w:val="3A9956AF"/>
    <w:rsid w:val="3AEE643E"/>
    <w:rsid w:val="3AFE0C57"/>
    <w:rsid w:val="3B094A6A"/>
    <w:rsid w:val="3B6B3809"/>
    <w:rsid w:val="3B6D0F0B"/>
    <w:rsid w:val="3BBA100A"/>
    <w:rsid w:val="3BC83BA3"/>
    <w:rsid w:val="3BCD47A7"/>
    <w:rsid w:val="3BF32469"/>
    <w:rsid w:val="3C317D4F"/>
    <w:rsid w:val="3C5B0B93"/>
    <w:rsid w:val="3C6749A6"/>
    <w:rsid w:val="3C7671BF"/>
    <w:rsid w:val="3D2924E6"/>
    <w:rsid w:val="3D424320"/>
    <w:rsid w:val="3DAF2F9A"/>
    <w:rsid w:val="3DC36E61"/>
    <w:rsid w:val="3DDD580C"/>
    <w:rsid w:val="3E4C29DA"/>
    <w:rsid w:val="3E561721"/>
    <w:rsid w:val="3E661EED"/>
    <w:rsid w:val="3E9626BC"/>
    <w:rsid w:val="3EAC29A7"/>
    <w:rsid w:val="3F4F7C6C"/>
    <w:rsid w:val="3F536673"/>
    <w:rsid w:val="3F852345"/>
    <w:rsid w:val="3F867DC6"/>
    <w:rsid w:val="3F9625DF"/>
    <w:rsid w:val="3FBE37A3"/>
    <w:rsid w:val="3FF7137F"/>
    <w:rsid w:val="401279AA"/>
    <w:rsid w:val="4056719A"/>
    <w:rsid w:val="406477B5"/>
    <w:rsid w:val="40AA46A6"/>
    <w:rsid w:val="4143359F"/>
    <w:rsid w:val="41C52874"/>
    <w:rsid w:val="41CA257F"/>
    <w:rsid w:val="41D81894"/>
    <w:rsid w:val="42124EF1"/>
    <w:rsid w:val="42271614"/>
    <w:rsid w:val="424469C5"/>
    <w:rsid w:val="42757194"/>
    <w:rsid w:val="429441C6"/>
    <w:rsid w:val="42947A49"/>
    <w:rsid w:val="42B94406"/>
    <w:rsid w:val="42C924A2"/>
    <w:rsid w:val="42F332E6"/>
    <w:rsid w:val="438660D8"/>
    <w:rsid w:val="438828E0"/>
    <w:rsid w:val="43BE0430"/>
    <w:rsid w:val="43C226BA"/>
    <w:rsid w:val="44185647"/>
    <w:rsid w:val="44457410"/>
    <w:rsid w:val="44586430"/>
    <w:rsid w:val="44B6424B"/>
    <w:rsid w:val="44DE6309"/>
    <w:rsid w:val="44EF1E27"/>
    <w:rsid w:val="45383520"/>
    <w:rsid w:val="45620AE1"/>
    <w:rsid w:val="45CE1495"/>
    <w:rsid w:val="45DE2A7C"/>
    <w:rsid w:val="45DF6BAF"/>
    <w:rsid w:val="45E226B4"/>
    <w:rsid w:val="460E227E"/>
    <w:rsid w:val="461F4717"/>
    <w:rsid w:val="46B94916"/>
    <w:rsid w:val="472D6E53"/>
    <w:rsid w:val="474B6403"/>
    <w:rsid w:val="47706643"/>
    <w:rsid w:val="47835663"/>
    <w:rsid w:val="47A5361A"/>
    <w:rsid w:val="47BD2EBF"/>
    <w:rsid w:val="48297FEF"/>
    <w:rsid w:val="484E6031"/>
    <w:rsid w:val="48536C35"/>
    <w:rsid w:val="4862144E"/>
    <w:rsid w:val="486401D4"/>
    <w:rsid w:val="48D74C90"/>
    <w:rsid w:val="48EF6AB4"/>
    <w:rsid w:val="48F5643E"/>
    <w:rsid w:val="493A6F33"/>
    <w:rsid w:val="4954425A"/>
    <w:rsid w:val="49582C60"/>
    <w:rsid w:val="49B123F5"/>
    <w:rsid w:val="49BF718C"/>
    <w:rsid w:val="49CE19A5"/>
    <w:rsid w:val="49EA3854"/>
    <w:rsid w:val="4A2B42BD"/>
    <w:rsid w:val="4A300745"/>
    <w:rsid w:val="4A861153"/>
    <w:rsid w:val="4A8F075E"/>
    <w:rsid w:val="4A9174E4"/>
    <w:rsid w:val="4AA71688"/>
    <w:rsid w:val="4AB04516"/>
    <w:rsid w:val="4ACE7349"/>
    <w:rsid w:val="4AD56CD4"/>
    <w:rsid w:val="4AE74670"/>
    <w:rsid w:val="4AF9238C"/>
    <w:rsid w:val="4B234855"/>
    <w:rsid w:val="4B45028D"/>
    <w:rsid w:val="4B545024"/>
    <w:rsid w:val="4BBD11D0"/>
    <w:rsid w:val="4BBF2155"/>
    <w:rsid w:val="4BD92CFF"/>
    <w:rsid w:val="4BFF76BB"/>
    <w:rsid w:val="4C644E61"/>
    <w:rsid w:val="4CBE67F4"/>
    <w:rsid w:val="4CEA63BF"/>
    <w:rsid w:val="4D4963D8"/>
    <w:rsid w:val="4D8E364A"/>
    <w:rsid w:val="4D9258D3"/>
    <w:rsid w:val="4DB8448E"/>
    <w:rsid w:val="4E1E2F39"/>
    <w:rsid w:val="4E66112F"/>
    <w:rsid w:val="4E832C5D"/>
    <w:rsid w:val="4E9341FC"/>
    <w:rsid w:val="4ECC4356"/>
    <w:rsid w:val="4F036A2F"/>
    <w:rsid w:val="4F5E0042"/>
    <w:rsid w:val="4FC27D66"/>
    <w:rsid w:val="500D2764"/>
    <w:rsid w:val="506640F7"/>
    <w:rsid w:val="510C2A92"/>
    <w:rsid w:val="517819B6"/>
    <w:rsid w:val="51AC310A"/>
    <w:rsid w:val="520B69A6"/>
    <w:rsid w:val="52927D79"/>
    <w:rsid w:val="52DC4B00"/>
    <w:rsid w:val="52E5410B"/>
    <w:rsid w:val="52E90593"/>
    <w:rsid w:val="530B1DCC"/>
    <w:rsid w:val="535E3DD5"/>
    <w:rsid w:val="53A854CE"/>
    <w:rsid w:val="53BE1870"/>
    <w:rsid w:val="53E41AB0"/>
    <w:rsid w:val="54E41652"/>
    <w:rsid w:val="550D2817"/>
    <w:rsid w:val="552221BA"/>
    <w:rsid w:val="55292147"/>
    <w:rsid w:val="553A45E0"/>
    <w:rsid w:val="55DF2B6F"/>
    <w:rsid w:val="55E16072"/>
    <w:rsid w:val="565A24B9"/>
    <w:rsid w:val="567468E6"/>
    <w:rsid w:val="56902993"/>
    <w:rsid w:val="56D279D6"/>
    <w:rsid w:val="56E968A5"/>
    <w:rsid w:val="574F4418"/>
    <w:rsid w:val="5777740D"/>
    <w:rsid w:val="579B08C7"/>
    <w:rsid w:val="57A56C58"/>
    <w:rsid w:val="57C4750C"/>
    <w:rsid w:val="57CB6E97"/>
    <w:rsid w:val="57EF3BD4"/>
    <w:rsid w:val="582F6BBC"/>
    <w:rsid w:val="58E340E1"/>
    <w:rsid w:val="58F246FB"/>
    <w:rsid w:val="591539B6"/>
    <w:rsid w:val="59281352"/>
    <w:rsid w:val="594F1212"/>
    <w:rsid w:val="598B35F5"/>
    <w:rsid w:val="59EF6B9D"/>
    <w:rsid w:val="5A165757"/>
    <w:rsid w:val="5A5B044A"/>
    <w:rsid w:val="5AE625AD"/>
    <w:rsid w:val="5B0C3ACF"/>
    <w:rsid w:val="5B19171C"/>
    <w:rsid w:val="5B212792"/>
    <w:rsid w:val="5B2A30A1"/>
    <w:rsid w:val="5B93724D"/>
    <w:rsid w:val="5B9C20DB"/>
    <w:rsid w:val="5BA95B6E"/>
    <w:rsid w:val="5BC21C93"/>
    <w:rsid w:val="5C08720C"/>
    <w:rsid w:val="5C366A56"/>
    <w:rsid w:val="5C4C447D"/>
    <w:rsid w:val="5C4F1B7F"/>
    <w:rsid w:val="5C55730B"/>
    <w:rsid w:val="5C730ABA"/>
    <w:rsid w:val="5C80234E"/>
    <w:rsid w:val="5C9B4FEB"/>
    <w:rsid w:val="5CA96D95"/>
    <w:rsid w:val="5CE24971"/>
    <w:rsid w:val="5CE26B6F"/>
    <w:rsid w:val="5D194ACB"/>
    <w:rsid w:val="5DCA6E6D"/>
    <w:rsid w:val="5E061250"/>
    <w:rsid w:val="5E06344E"/>
    <w:rsid w:val="5EAC2CE3"/>
    <w:rsid w:val="5EB73272"/>
    <w:rsid w:val="5EE16635"/>
    <w:rsid w:val="5F390348"/>
    <w:rsid w:val="5F4253D5"/>
    <w:rsid w:val="5F456359"/>
    <w:rsid w:val="5F5543F5"/>
    <w:rsid w:val="5FED586D"/>
    <w:rsid w:val="5FFF488E"/>
    <w:rsid w:val="603D68F1"/>
    <w:rsid w:val="60526897"/>
    <w:rsid w:val="606A06BA"/>
    <w:rsid w:val="60730FCA"/>
    <w:rsid w:val="60CF16E3"/>
    <w:rsid w:val="60D14BE6"/>
    <w:rsid w:val="615109B8"/>
    <w:rsid w:val="616A18E2"/>
    <w:rsid w:val="617A62F9"/>
    <w:rsid w:val="617D4CFF"/>
    <w:rsid w:val="61886913"/>
    <w:rsid w:val="61D1258B"/>
    <w:rsid w:val="61EC2DB5"/>
    <w:rsid w:val="62857AB0"/>
    <w:rsid w:val="62AD0C74"/>
    <w:rsid w:val="63080089"/>
    <w:rsid w:val="630C0C8E"/>
    <w:rsid w:val="632C3741"/>
    <w:rsid w:val="633B5F5A"/>
    <w:rsid w:val="640F75B7"/>
    <w:rsid w:val="64697D03"/>
    <w:rsid w:val="64945292"/>
    <w:rsid w:val="64B0133E"/>
    <w:rsid w:val="64C612E4"/>
    <w:rsid w:val="64E40894"/>
    <w:rsid w:val="650236C7"/>
    <w:rsid w:val="65247E0C"/>
    <w:rsid w:val="65510EC8"/>
    <w:rsid w:val="65672C69"/>
    <w:rsid w:val="657A208C"/>
    <w:rsid w:val="657C1D0C"/>
    <w:rsid w:val="657E0A92"/>
    <w:rsid w:val="65F251CE"/>
    <w:rsid w:val="660A2875"/>
    <w:rsid w:val="661A0911"/>
    <w:rsid w:val="664726D9"/>
    <w:rsid w:val="665916FA"/>
    <w:rsid w:val="66880F45"/>
    <w:rsid w:val="66D51044"/>
    <w:rsid w:val="67387A63"/>
    <w:rsid w:val="674D7A09"/>
    <w:rsid w:val="676B6FB9"/>
    <w:rsid w:val="678420E1"/>
    <w:rsid w:val="678655E4"/>
    <w:rsid w:val="67AF09A7"/>
    <w:rsid w:val="67DB0571"/>
    <w:rsid w:val="67E74384"/>
    <w:rsid w:val="687A7176"/>
    <w:rsid w:val="68AF1BCF"/>
    <w:rsid w:val="68B63758"/>
    <w:rsid w:val="68CF6880"/>
    <w:rsid w:val="68D8170E"/>
    <w:rsid w:val="694E0453"/>
    <w:rsid w:val="69DD0FBC"/>
    <w:rsid w:val="69FA2AEA"/>
    <w:rsid w:val="6A202D2A"/>
    <w:rsid w:val="6A4C7071"/>
    <w:rsid w:val="6A652199"/>
    <w:rsid w:val="6AD611D4"/>
    <w:rsid w:val="6B085226"/>
    <w:rsid w:val="6B6D264B"/>
    <w:rsid w:val="6B92518A"/>
    <w:rsid w:val="6BAB24B1"/>
    <w:rsid w:val="6C003240"/>
    <w:rsid w:val="6C185FAC"/>
    <w:rsid w:val="6C3D30A4"/>
    <w:rsid w:val="6C457D6E"/>
    <w:rsid w:val="6C6476E1"/>
    <w:rsid w:val="6C9033A3"/>
    <w:rsid w:val="6CA362CC"/>
    <w:rsid w:val="6CCF6D90"/>
    <w:rsid w:val="6CEB66C0"/>
    <w:rsid w:val="6D002DE2"/>
    <w:rsid w:val="6D095C70"/>
    <w:rsid w:val="6D1303A1"/>
    <w:rsid w:val="6D290723"/>
    <w:rsid w:val="6D2E262D"/>
    <w:rsid w:val="6D382F3C"/>
    <w:rsid w:val="6DE852DE"/>
    <w:rsid w:val="6E386362"/>
    <w:rsid w:val="6E414A73"/>
    <w:rsid w:val="6E426C72"/>
    <w:rsid w:val="6E53278F"/>
    <w:rsid w:val="6E9F158A"/>
    <w:rsid w:val="6EA43493"/>
    <w:rsid w:val="6EA711FC"/>
    <w:rsid w:val="6ED20ADF"/>
    <w:rsid w:val="6EFF28A8"/>
    <w:rsid w:val="6F0A0C39"/>
    <w:rsid w:val="6F7C0F78"/>
    <w:rsid w:val="6F8E6C94"/>
    <w:rsid w:val="6FE2671E"/>
    <w:rsid w:val="6FE43E1F"/>
    <w:rsid w:val="6FED2530"/>
    <w:rsid w:val="70057BD7"/>
    <w:rsid w:val="70616C6C"/>
    <w:rsid w:val="70714D08"/>
    <w:rsid w:val="70745C8D"/>
    <w:rsid w:val="708923AF"/>
    <w:rsid w:val="70B64178"/>
    <w:rsid w:val="70C27F8A"/>
    <w:rsid w:val="70D624AE"/>
    <w:rsid w:val="710806FF"/>
    <w:rsid w:val="715E368C"/>
    <w:rsid w:val="71617E94"/>
    <w:rsid w:val="718976C7"/>
    <w:rsid w:val="71A32AFB"/>
    <w:rsid w:val="71A67303"/>
    <w:rsid w:val="71D80DD7"/>
    <w:rsid w:val="71DC77DD"/>
    <w:rsid w:val="71DF0762"/>
    <w:rsid w:val="71E87D6D"/>
    <w:rsid w:val="71FA6D8D"/>
    <w:rsid w:val="7254291F"/>
    <w:rsid w:val="728A2DF9"/>
    <w:rsid w:val="72997B90"/>
    <w:rsid w:val="72C132D3"/>
    <w:rsid w:val="731F586B"/>
    <w:rsid w:val="73DB3A20"/>
    <w:rsid w:val="73F46B48"/>
    <w:rsid w:val="741D578E"/>
    <w:rsid w:val="743B05C1"/>
    <w:rsid w:val="74501460"/>
    <w:rsid w:val="74663604"/>
    <w:rsid w:val="746B447E"/>
    <w:rsid w:val="74A457AD"/>
    <w:rsid w:val="74B90E8F"/>
    <w:rsid w:val="74C936A8"/>
    <w:rsid w:val="75815055"/>
    <w:rsid w:val="75A71A11"/>
    <w:rsid w:val="75BB3F35"/>
    <w:rsid w:val="75C96ACE"/>
    <w:rsid w:val="75F2660E"/>
    <w:rsid w:val="76637BC6"/>
    <w:rsid w:val="76A032AE"/>
    <w:rsid w:val="76AF2244"/>
    <w:rsid w:val="771C067A"/>
    <w:rsid w:val="77432AB8"/>
    <w:rsid w:val="77715B85"/>
    <w:rsid w:val="77997C43"/>
    <w:rsid w:val="78861E4A"/>
    <w:rsid w:val="78D20C44"/>
    <w:rsid w:val="78D51BC9"/>
    <w:rsid w:val="78D5544C"/>
    <w:rsid w:val="79003D12"/>
    <w:rsid w:val="7922554C"/>
    <w:rsid w:val="792E135E"/>
    <w:rsid w:val="7954379C"/>
    <w:rsid w:val="79964206"/>
    <w:rsid w:val="7A263AF5"/>
    <w:rsid w:val="7A5358BD"/>
    <w:rsid w:val="7AA36941"/>
    <w:rsid w:val="7AC65BFC"/>
    <w:rsid w:val="7B5022DD"/>
    <w:rsid w:val="7B671009"/>
    <w:rsid w:val="7BBB198C"/>
    <w:rsid w:val="7BCA1FA7"/>
    <w:rsid w:val="7BCC76A8"/>
    <w:rsid w:val="7BD37033"/>
    <w:rsid w:val="7BFC23F6"/>
    <w:rsid w:val="7C39225B"/>
    <w:rsid w:val="7C4405EC"/>
    <w:rsid w:val="7C661E25"/>
    <w:rsid w:val="7C846E57"/>
    <w:rsid w:val="7CE271F0"/>
    <w:rsid w:val="7D040A2A"/>
    <w:rsid w:val="7D1257C1"/>
    <w:rsid w:val="7D815A75"/>
    <w:rsid w:val="7D933791"/>
    <w:rsid w:val="7D99569A"/>
    <w:rsid w:val="7D9F2E27"/>
    <w:rsid w:val="7DA75CB5"/>
    <w:rsid w:val="7DAE5640"/>
    <w:rsid w:val="7DB31AC7"/>
    <w:rsid w:val="7DE14B95"/>
    <w:rsid w:val="7E3D3C2A"/>
    <w:rsid w:val="7E9B3FC3"/>
    <w:rsid w:val="7EE60BBF"/>
    <w:rsid w:val="7F0823F9"/>
    <w:rsid w:val="7F0E6500"/>
    <w:rsid w:val="7F253F27"/>
    <w:rsid w:val="7F64148E"/>
    <w:rsid w:val="7F652792"/>
    <w:rsid w:val="7FD52A46"/>
    <w:rsid w:val="7FF7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194DF14"/>
  <w15:chartTrackingRefBased/>
  <w15:docId w15:val="{885677E3-32FB-4F9E-94C6-4D52105B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semiHidden="1" w:unhideWhenUsed="1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table of figures" w:uiPriority="0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FollowedHyperlink" w:uiPriority="0"/>
    <w:lsdException w:name="Strong" w:uiPriority="0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</w:pPr>
    <w:rPr>
      <w:rFonts w:ascii="Calibri" w:hAnsi="Calibri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adjustRightInd w:val="0"/>
      <w:snapToGrid w:val="0"/>
      <w:spacing w:beforeLines="50" w:before="156" w:afterLines="50" w:after="156"/>
      <w:outlineLvl w:val="0"/>
    </w:pPr>
    <w:rPr>
      <w:rFonts w:ascii="Arial" w:eastAsia="黑体" w:hAnsi="Arial"/>
      <w:b/>
      <w:bCs/>
      <w:sz w:val="32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tabs>
        <w:tab w:val="left" w:pos="756"/>
      </w:tabs>
      <w:adjustRightInd w:val="0"/>
      <w:snapToGrid w:val="0"/>
      <w:spacing w:beforeLines="50" w:before="156" w:afterLines="50" w:after="156"/>
      <w:outlineLvl w:val="1"/>
    </w:pPr>
    <w:rPr>
      <w:rFonts w:ascii="Arial" w:eastAsia="黑体" w:hAnsi="Arial"/>
      <w:b/>
      <w:sz w:val="30"/>
      <w:szCs w:val="32"/>
      <w:lang w:val="x-none" w:eastAsia="x-none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adjustRightInd w:val="0"/>
      <w:snapToGrid w:val="0"/>
      <w:spacing w:beforeLines="50" w:before="156" w:afterLines="50" w:after="156"/>
      <w:outlineLvl w:val="2"/>
    </w:pPr>
    <w:rPr>
      <w:rFonts w:ascii="Arial" w:eastAsia="黑体" w:hAnsi="Arial"/>
      <w:b/>
      <w:bCs/>
      <w:sz w:val="28"/>
      <w:szCs w:val="32"/>
      <w:lang w:val="x-none" w:eastAsia="x-none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tabs>
        <w:tab w:val="left" w:pos="864"/>
      </w:tabs>
      <w:adjustRightInd w:val="0"/>
      <w:snapToGrid w:val="0"/>
      <w:spacing w:beforeLines="50" w:before="156" w:afterLines="50" w:after="156"/>
      <w:outlineLvl w:val="3"/>
    </w:pPr>
    <w:rPr>
      <w:rFonts w:ascii="Arial" w:hAnsi="Arial"/>
      <w:b/>
      <w:bCs/>
      <w:kern w:val="2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tabs>
        <w:tab w:val="left" w:pos="1008"/>
      </w:tabs>
      <w:adjustRightInd w:val="0"/>
      <w:snapToGrid w:val="0"/>
      <w:spacing w:beforeLines="50" w:before="156" w:afterLines="50" w:after="156"/>
      <w:outlineLvl w:val="4"/>
    </w:pPr>
    <w:rPr>
      <w:rFonts w:ascii="Arial" w:hAnsi="Arial"/>
      <w:b/>
      <w:szCs w:val="28"/>
      <w:lang w:val="x-none" w:eastAsia="x-none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clear" w:pos="1151"/>
        <w:tab w:val="left" w:pos="1152"/>
      </w:tabs>
      <w:adjustRightInd w:val="0"/>
      <w:snapToGrid w:val="0"/>
      <w:spacing w:beforeLines="50" w:before="156" w:afterLines="50" w:after="156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adjustRightInd w:val="0"/>
      <w:snapToGrid w:val="0"/>
      <w:spacing w:beforeLines="50" w:before="156" w:afterLines="50" w:after="156"/>
      <w:outlineLvl w:val="6"/>
    </w:pPr>
    <w:rPr>
      <w:rFonts w:ascii="Arial" w:hAnsi="Arial"/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adjustRightInd w:val="0"/>
      <w:snapToGrid w:val="0"/>
      <w:spacing w:beforeLines="50" w:before="156" w:afterLines="50" w:after="156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clear" w:pos="1583"/>
        <w:tab w:val="left" w:pos="1584"/>
      </w:tabs>
      <w:adjustRightInd w:val="0"/>
      <w:snapToGrid w:val="0"/>
      <w:spacing w:beforeLines="50" w:before="156" w:afterLines="50" w:after="156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Pr>
      <w:rFonts w:ascii="宋体" w:eastAsia="宋体" w:hAnsi="宋体" w:cs="宋体"/>
      <w:sz w:val="24"/>
      <w:szCs w:val="24"/>
    </w:rPr>
  </w:style>
  <w:style w:type="character" w:customStyle="1" w:styleId="a3">
    <w:name w:val="已访问的超链接"/>
    <w:rPr>
      <w:color w:val="800080"/>
      <w:u w:val="single"/>
    </w:rPr>
  </w:style>
  <w:style w:type="character" w:styleId="a4">
    <w:name w:val="Strong"/>
    <w:qFormat/>
    <w:rPr>
      <w:b/>
      <w:bCs/>
    </w:rPr>
  </w:style>
  <w:style w:type="character" w:styleId="a5">
    <w:name w:val="annotation reference"/>
    <w:rPr>
      <w:sz w:val="21"/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character" w:styleId="a7">
    <w:name w:val="page number"/>
    <w:rPr>
      <w:rFonts w:ascii="Arial" w:eastAsia="宋体" w:hAnsi="Arial"/>
      <w:sz w:val="18"/>
    </w:rPr>
  </w:style>
  <w:style w:type="character" w:customStyle="1" w:styleId="10">
    <w:name w:val="标题 1 字符"/>
    <w:link w:val="1"/>
    <w:rPr>
      <w:rFonts w:ascii="Arial" w:eastAsia="黑体" w:hAnsi="Arial"/>
      <w:b/>
      <w:bCs/>
      <w:sz w:val="32"/>
      <w:szCs w:val="44"/>
      <w:lang w:val="x-none" w:eastAsia="x-none"/>
    </w:rPr>
  </w:style>
  <w:style w:type="character" w:customStyle="1" w:styleId="a8">
    <w:name w:val="标题 字符"/>
    <w:link w:val="a9"/>
    <w:rPr>
      <w:rFonts w:ascii="Cambria" w:hAnsi="Cambria"/>
      <w:b/>
      <w:bCs/>
      <w:kern w:val="28"/>
      <w:sz w:val="32"/>
      <w:szCs w:val="32"/>
    </w:rPr>
  </w:style>
  <w:style w:type="character" w:customStyle="1" w:styleId="50">
    <w:name w:val="标题 5 字符"/>
    <w:link w:val="5"/>
    <w:rPr>
      <w:rFonts w:ascii="Arial" w:hAnsi="Arial"/>
      <w:b/>
      <w:sz w:val="24"/>
      <w:szCs w:val="28"/>
      <w:lang w:val="x-none" w:eastAsia="x-none"/>
    </w:rPr>
  </w:style>
  <w:style w:type="character" w:customStyle="1" w:styleId="aa">
    <w:name w:val="批注文字 字符"/>
    <w:link w:val="ab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40">
    <w:name w:val="标题 4 字符"/>
    <w:link w:val="4"/>
    <w:rPr>
      <w:rFonts w:ascii="Arial" w:hAnsi="Arial"/>
      <w:b/>
      <w:bCs/>
      <w:kern w:val="2"/>
      <w:sz w:val="24"/>
      <w:szCs w:val="28"/>
      <w:lang w:val="x-none" w:eastAsia="x-none"/>
    </w:rPr>
  </w:style>
  <w:style w:type="character" w:customStyle="1" w:styleId="Char1">
    <w:name w:val="标题 Char1"/>
    <w:rPr>
      <w:rFonts w:ascii="Cambria" w:hAnsi="Cambria" w:cs="Times New Roman"/>
      <w:b/>
      <w:bCs/>
      <w:sz w:val="32"/>
      <w:szCs w:val="32"/>
    </w:rPr>
  </w:style>
  <w:style w:type="character" w:customStyle="1" w:styleId="20">
    <w:name w:val="标题 2 字符"/>
    <w:link w:val="2"/>
    <w:rPr>
      <w:rFonts w:ascii="Arial" w:eastAsia="黑体" w:hAnsi="Arial"/>
      <w:b/>
      <w:sz w:val="30"/>
      <w:szCs w:val="32"/>
      <w:lang w:val="x-none" w:eastAsia="x-none"/>
    </w:rPr>
  </w:style>
  <w:style w:type="character" w:customStyle="1" w:styleId="30">
    <w:name w:val="标题 3 字符"/>
    <w:link w:val="3"/>
    <w:rPr>
      <w:rFonts w:ascii="Arial" w:eastAsia="黑体" w:hAnsi="Arial"/>
      <w:b/>
      <w:bCs/>
      <w:sz w:val="28"/>
      <w:szCs w:val="32"/>
      <w:lang w:val="x-none" w:eastAsia="x-none"/>
    </w:rPr>
  </w:style>
  <w:style w:type="paragraph" w:styleId="70">
    <w:name w:val="toc 7"/>
    <w:basedOn w:val="a"/>
    <w:next w:val="a"/>
    <w:pPr>
      <w:ind w:leftChars="1200" w:left="2498" w:hanging="1298"/>
    </w:pPr>
  </w:style>
  <w:style w:type="paragraph" w:styleId="a9">
    <w:name w:val="Title"/>
    <w:basedOn w:val="a"/>
    <w:next w:val="a"/>
    <w:link w:val="a8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ac">
    <w:name w:val="Document Map"/>
    <w:basedOn w:val="a"/>
    <w:pPr>
      <w:shd w:val="clear" w:color="auto" w:fill="000080"/>
    </w:pPr>
  </w:style>
  <w:style w:type="paragraph" w:styleId="ad">
    <w:name w:val="footer"/>
    <w:basedOn w:val="a"/>
    <w:pPr>
      <w:tabs>
        <w:tab w:val="center" w:pos="4153"/>
        <w:tab w:val="right" w:pos="8306"/>
      </w:tabs>
      <w:adjustRightInd w:val="0"/>
      <w:snapToGrid w:val="0"/>
      <w:spacing w:line="240" w:lineRule="auto"/>
      <w:jc w:val="center"/>
    </w:pPr>
    <w:rPr>
      <w:sz w:val="18"/>
      <w:szCs w:val="18"/>
    </w:rPr>
  </w:style>
  <w:style w:type="paragraph" w:styleId="21">
    <w:name w:val="Body Text Indent 2"/>
    <w:basedOn w:val="a"/>
    <w:pPr>
      <w:spacing w:after="120" w:line="480" w:lineRule="auto"/>
      <w:ind w:leftChars="200" w:left="420"/>
    </w:pPr>
  </w:style>
  <w:style w:type="paragraph" w:styleId="51">
    <w:name w:val="toc 5"/>
    <w:basedOn w:val="a"/>
    <w:next w:val="a"/>
    <w:pPr>
      <w:ind w:leftChars="800" w:left="1809" w:hanging="1009"/>
    </w:pPr>
  </w:style>
  <w:style w:type="paragraph" w:styleId="ae">
    <w:name w:val="Body Text Indent"/>
    <w:basedOn w:val="a"/>
    <w:pPr>
      <w:ind w:firstLineChars="200" w:firstLine="420"/>
    </w:pPr>
  </w:style>
  <w:style w:type="paragraph" w:customStyle="1" w:styleId="p18">
    <w:name w:val="p18"/>
    <w:basedOn w:val="a"/>
    <w:pPr>
      <w:spacing w:line="240" w:lineRule="auto"/>
    </w:pPr>
    <w:rPr>
      <w:rFonts w:ascii="Times New Roman" w:hAnsi="Times New Roman"/>
    </w:rPr>
  </w:style>
  <w:style w:type="paragraph" w:styleId="71">
    <w:name w:val="index 7"/>
    <w:basedOn w:val="a"/>
    <w:next w:val="a"/>
    <w:pPr>
      <w:ind w:leftChars="1200" w:left="1200"/>
    </w:pPr>
  </w:style>
  <w:style w:type="paragraph" w:styleId="31">
    <w:name w:val="toc 3"/>
    <w:basedOn w:val="a"/>
    <w:next w:val="a"/>
    <w:uiPriority w:val="39"/>
    <w:pPr>
      <w:ind w:leftChars="400" w:left="1120" w:hanging="720"/>
    </w:pPr>
  </w:style>
  <w:style w:type="paragraph" w:styleId="60">
    <w:name w:val="index 6"/>
    <w:basedOn w:val="a"/>
    <w:next w:val="a"/>
    <w:pPr>
      <w:ind w:leftChars="1000" w:left="1000"/>
    </w:pPr>
  </w:style>
  <w:style w:type="paragraph" w:styleId="80">
    <w:name w:val="index 8"/>
    <w:basedOn w:val="a"/>
    <w:next w:val="a"/>
    <w:pPr>
      <w:ind w:leftChars="1400" w:left="1400"/>
    </w:pPr>
  </w:style>
  <w:style w:type="paragraph" w:styleId="af">
    <w:name w:val="Normal Indent"/>
    <w:basedOn w:val="a"/>
    <w:pPr>
      <w:spacing w:line="240" w:lineRule="auto"/>
      <w:ind w:firstLine="420"/>
    </w:pPr>
    <w:rPr>
      <w:rFonts w:ascii="Times New Roman" w:hAnsi="Times New Roman"/>
    </w:rPr>
  </w:style>
  <w:style w:type="paragraph" w:customStyle="1" w:styleId="af0">
    <w:name w:val="文档名"/>
    <w:basedOn w:val="a"/>
    <w:next w:val="a"/>
    <w:pPr>
      <w:spacing w:after="80" w:line="240" w:lineRule="auto"/>
      <w:jc w:val="center"/>
    </w:pPr>
    <w:rPr>
      <w:rFonts w:ascii="黑体" w:eastAsia="黑体" w:hAnsi="Times New Roman"/>
      <w:b/>
      <w:sz w:val="44"/>
    </w:rPr>
  </w:style>
  <w:style w:type="paragraph" w:styleId="af1">
    <w:name w:val="index heading"/>
    <w:basedOn w:val="a"/>
    <w:next w:val="11"/>
  </w:style>
  <w:style w:type="paragraph" w:customStyle="1" w:styleId="af2">
    <w:name w:val="附录样式"/>
    <w:basedOn w:val="a"/>
    <w:next w:val="a"/>
    <w:pPr>
      <w:keepNext/>
      <w:keepLines/>
      <w:ind w:left="75" w:hangingChars="75" w:hanging="75"/>
      <w:jc w:val="center"/>
      <w:outlineLvl w:val="0"/>
    </w:pPr>
    <w:rPr>
      <w:rFonts w:ascii="Arial" w:eastAsia="黑体" w:hAnsi="Arial"/>
      <w:b/>
      <w:sz w:val="32"/>
    </w:rPr>
  </w:style>
  <w:style w:type="paragraph" w:styleId="af3">
    <w:name w:val="table of figures"/>
    <w:basedOn w:val="a"/>
    <w:next w:val="a"/>
    <w:pPr>
      <w:ind w:left="200" w:hangingChars="200" w:hanging="200"/>
    </w:pPr>
  </w:style>
  <w:style w:type="paragraph" w:styleId="ab">
    <w:name w:val="annotation text"/>
    <w:basedOn w:val="a"/>
    <w:link w:val="aa"/>
    <w:pPr>
      <w:spacing w:line="240" w:lineRule="auto"/>
    </w:pPr>
    <w:rPr>
      <w:rFonts w:ascii="Times New Roman" w:hAnsi="Times New Roman"/>
      <w:kern w:val="2"/>
      <w:sz w:val="21"/>
    </w:rPr>
  </w:style>
  <w:style w:type="paragraph" w:styleId="90">
    <w:name w:val="toc 9"/>
    <w:basedOn w:val="a"/>
    <w:next w:val="a"/>
    <w:pPr>
      <w:ind w:leftChars="1600" w:left="3182" w:hanging="1582"/>
    </w:pPr>
  </w:style>
  <w:style w:type="paragraph" w:styleId="81">
    <w:name w:val="toc 8"/>
    <w:basedOn w:val="a"/>
    <w:next w:val="a"/>
    <w:pPr>
      <w:ind w:leftChars="1400" w:left="2840" w:hanging="1440"/>
    </w:pPr>
  </w:style>
  <w:style w:type="paragraph" w:customStyle="1" w:styleId="p0">
    <w:name w:val="p0"/>
    <w:basedOn w:val="a"/>
    <w:pPr>
      <w:spacing w:line="240" w:lineRule="auto"/>
    </w:pPr>
    <w:rPr>
      <w:rFonts w:ascii="Times New Roman" w:hAnsi="Times New Roman"/>
      <w:szCs w:val="21"/>
    </w:rPr>
  </w:style>
  <w:style w:type="paragraph" w:styleId="22">
    <w:name w:val="toc 2"/>
    <w:basedOn w:val="a"/>
    <w:next w:val="a"/>
    <w:uiPriority w:val="39"/>
    <w:pPr>
      <w:ind w:leftChars="200" w:left="767" w:hanging="567"/>
    </w:pPr>
  </w:style>
  <w:style w:type="paragraph" w:styleId="23">
    <w:name w:val="index 2"/>
    <w:basedOn w:val="a"/>
    <w:next w:val="a"/>
    <w:pPr>
      <w:ind w:leftChars="200" w:left="200"/>
    </w:pPr>
  </w:style>
  <w:style w:type="paragraph" w:styleId="af4">
    <w:name w:val="Date"/>
    <w:basedOn w:val="a"/>
    <w:next w:val="a"/>
    <w:pPr>
      <w:ind w:leftChars="2500" w:left="100"/>
    </w:pPr>
  </w:style>
  <w:style w:type="paragraph" w:styleId="91">
    <w:name w:val="index 9"/>
    <w:basedOn w:val="a"/>
    <w:next w:val="a"/>
    <w:pPr>
      <w:ind w:leftChars="1600" w:left="1600"/>
    </w:pPr>
  </w:style>
  <w:style w:type="paragraph" w:styleId="af5">
    <w:name w:val="caption"/>
    <w:basedOn w:val="a"/>
    <w:next w:val="a"/>
    <w:qFormat/>
    <w:pPr>
      <w:jc w:val="center"/>
    </w:pPr>
    <w:rPr>
      <w:rFonts w:ascii="Arial" w:hAnsi="Arial" w:cs="Arial"/>
      <w:b/>
    </w:rPr>
  </w:style>
  <w:style w:type="paragraph" w:styleId="af6">
    <w:name w:val="Balloon Text"/>
    <w:basedOn w:val="a"/>
    <w:rPr>
      <w:sz w:val="18"/>
      <w:szCs w:val="18"/>
    </w:rPr>
  </w:style>
  <w:style w:type="paragraph" w:styleId="52">
    <w:name w:val="index 5"/>
    <w:basedOn w:val="a"/>
    <w:next w:val="a"/>
    <w:pPr>
      <w:ind w:leftChars="800" w:left="800"/>
    </w:pPr>
  </w:style>
  <w:style w:type="paragraph" w:styleId="41">
    <w:name w:val="toc 4"/>
    <w:basedOn w:val="a"/>
    <w:next w:val="a"/>
    <w:pPr>
      <w:ind w:leftChars="600" w:left="1462" w:hanging="862"/>
    </w:pPr>
  </w:style>
  <w:style w:type="paragraph" w:styleId="42">
    <w:name w:val="index 4"/>
    <w:basedOn w:val="a"/>
    <w:next w:val="a"/>
    <w:pPr>
      <w:ind w:leftChars="600" w:left="600"/>
    </w:pPr>
  </w:style>
  <w:style w:type="paragraph" w:customStyle="1" w:styleId="24">
    <w:name w:val="样式 四号 首行缩进:  2 字符"/>
    <w:basedOn w:val="a"/>
    <w:pPr>
      <w:ind w:firstLineChars="200" w:firstLine="200"/>
    </w:pPr>
    <w:rPr>
      <w:rFonts w:ascii="Times New Roman" w:hAnsi="Times New Roman" w:cs="宋体"/>
      <w:kern w:val="28"/>
      <w:sz w:val="28"/>
      <w:szCs w:val="28"/>
    </w:rPr>
  </w:style>
  <w:style w:type="paragraph" w:styleId="HTML0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</w:rPr>
  </w:style>
  <w:style w:type="paragraph" w:styleId="af7">
    <w:name w:val="header"/>
    <w:basedOn w:val="a"/>
    <w:pPr>
      <w:tabs>
        <w:tab w:val="center" w:pos="4153"/>
        <w:tab w:val="right" w:pos="8306"/>
      </w:tabs>
      <w:adjustRightInd w:val="0"/>
      <w:snapToGrid w:val="0"/>
      <w:jc w:val="center"/>
    </w:pPr>
    <w:rPr>
      <w:sz w:val="18"/>
      <w:szCs w:val="18"/>
    </w:rPr>
  </w:style>
  <w:style w:type="paragraph" w:styleId="32">
    <w:name w:val="index 3"/>
    <w:basedOn w:val="a"/>
    <w:next w:val="a"/>
    <w:pPr>
      <w:ind w:leftChars="400" w:left="400"/>
    </w:pPr>
  </w:style>
  <w:style w:type="paragraph" w:styleId="11">
    <w:name w:val="index 1"/>
    <w:basedOn w:val="a"/>
    <w:next w:val="a"/>
  </w:style>
  <w:style w:type="paragraph" w:styleId="61">
    <w:name w:val="toc 6"/>
    <w:basedOn w:val="a"/>
    <w:next w:val="a"/>
    <w:pPr>
      <w:ind w:leftChars="1000" w:left="2151" w:hanging="1151"/>
    </w:pPr>
  </w:style>
  <w:style w:type="paragraph" w:styleId="12">
    <w:name w:val="toc 1"/>
    <w:basedOn w:val="a"/>
    <w:next w:val="a"/>
    <w:uiPriority w:val="39"/>
    <w:pPr>
      <w:ind w:left="425" w:hanging="425"/>
    </w:pPr>
  </w:style>
  <w:style w:type="paragraph" w:customStyle="1" w:styleId="list-bullet">
    <w:name w:val="list-bullet"/>
    <w:pPr>
      <w:numPr>
        <w:numId w:val="2"/>
      </w:numPr>
      <w:tabs>
        <w:tab w:val="left" w:pos="360"/>
      </w:tabs>
      <w:suppressAutoHyphens/>
      <w:spacing w:before="60" w:after="60" w:line="260" w:lineRule="exact"/>
      <w:ind w:left="2736" w:hanging="432"/>
    </w:pPr>
    <w:rPr>
      <w:rFonts w:ascii="Arial" w:hAnsi="Arial"/>
      <w:sz w:val="21"/>
      <w:lang w:eastAsia="en-US"/>
    </w:rPr>
  </w:style>
  <w:style w:type="paragraph" w:customStyle="1" w:styleId="CMM2">
    <w:name w:val="CMM样式 标题 2"/>
    <w:basedOn w:val="a"/>
    <w:pPr>
      <w:numPr>
        <w:ilvl w:val="1"/>
        <w:numId w:val="3"/>
      </w:numPr>
      <w:tabs>
        <w:tab w:val="left" w:pos="576"/>
      </w:tabs>
      <w:spacing w:line="240" w:lineRule="auto"/>
    </w:pPr>
    <w:rPr>
      <w:rFonts w:ascii="Times New Roman" w:hAnsi="Times New Roman"/>
    </w:rPr>
  </w:style>
  <w:style w:type="paragraph" w:customStyle="1" w:styleId="OutBox1">
    <w:name w:val="Out Box 1"/>
    <w:basedOn w:val="a"/>
    <w:pPr>
      <w:overflowPunct w:val="0"/>
      <w:autoSpaceDE w:val="0"/>
      <w:autoSpaceDN w:val="0"/>
      <w:adjustRightInd w:val="0"/>
      <w:spacing w:before="120" w:line="240" w:lineRule="auto"/>
      <w:ind w:left="1170" w:right="86" w:hanging="450"/>
      <w:textAlignment w:val="baseline"/>
    </w:pPr>
    <w:rPr>
      <w:rFonts w:ascii="Times" w:hAnsi="Times"/>
      <w:color w:val="000000"/>
      <w:sz w:val="20"/>
    </w:rPr>
  </w:style>
  <w:style w:type="paragraph" w:customStyle="1" w:styleId="af8">
    <w:name w:val="正文格式"/>
    <w:basedOn w:val="a"/>
    <w:pPr>
      <w:adjustRightInd w:val="0"/>
      <w:snapToGrid w:val="0"/>
      <w:spacing w:line="360" w:lineRule="atLeast"/>
      <w:ind w:firstLine="482"/>
      <w:textAlignment w:val="baseline"/>
    </w:pPr>
    <w:rPr>
      <w:rFonts w:ascii="Times New Roman" w:hAnsi="Times New Roman"/>
    </w:rPr>
  </w:style>
  <w:style w:type="paragraph" w:customStyle="1" w:styleId="p17">
    <w:name w:val="p17"/>
    <w:basedOn w:val="a"/>
    <w:pPr>
      <w:spacing w:line="240" w:lineRule="auto"/>
    </w:pPr>
    <w:rPr>
      <w:rFonts w:ascii="Times New Roman" w:hAnsi="Times New Roman"/>
    </w:rPr>
  </w:style>
  <w:style w:type="paragraph" w:customStyle="1" w:styleId="CMM3">
    <w:name w:val="CMM样式 标题3"/>
    <w:basedOn w:val="a"/>
    <w:pPr>
      <w:numPr>
        <w:ilvl w:val="2"/>
        <w:numId w:val="4"/>
      </w:numPr>
      <w:tabs>
        <w:tab w:val="left" w:pos="720"/>
      </w:tabs>
      <w:spacing w:line="240" w:lineRule="auto"/>
    </w:pPr>
    <w:rPr>
      <w:rFonts w:ascii="Times New Roman" w:hAnsi="Times New Roman"/>
    </w:rPr>
  </w:style>
  <w:style w:type="paragraph" w:customStyle="1" w:styleId="-">
    <w:name w:val="并列项-点"/>
    <w:basedOn w:val="a"/>
    <w:pPr>
      <w:numPr>
        <w:numId w:val="5"/>
      </w:numPr>
      <w:tabs>
        <w:tab w:val="clear" w:pos="960"/>
        <w:tab w:val="left" w:pos="851"/>
      </w:tabs>
      <w:adjustRightInd w:val="0"/>
      <w:snapToGrid w:val="0"/>
      <w:spacing w:line="360" w:lineRule="atLeast"/>
      <w:textAlignment w:val="baseline"/>
    </w:pPr>
    <w:rPr>
      <w:rFonts w:ascii="Times New Roman" w:hAnsi="Times New Roman"/>
    </w:rPr>
  </w:style>
  <w:style w:type="paragraph" w:customStyle="1" w:styleId="13">
    <w:name w:val="正文1"/>
    <w:pPr>
      <w:widowControl w:val="0"/>
      <w:adjustRightInd w:val="0"/>
      <w:spacing w:line="0" w:lineRule="atLeast"/>
      <w:ind w:left="113"/>
      <w:textAlignment w:val="baseline"/>
    </w:pPr>
    <w:rPr>
      <w:rFonts w:ascii="宋体"/>
      <w:sz w:val="34"/>
    </w:rPr>
  </w:style>
  <w:style w:type="paragraph" w:styleId="af9">
    <w:name w:val="List Paragraph"/>
    <w:basedOn w:val="a"/>
    <w:uiPriority w:val="34"/>
    <w:qFormat/>
    <w:pPr>
      <w:ind w:firstLineChars="200" w:firstLine="420"/>
    </w:pPr>
  </w:style>
  <w:style w:type="paragraph" w:customStyle="1" w:styleId="14">
    <w:name w:val="标题1"/>
    <w:basedOn w:val="1"/>
    <w:pPr>
      <w:tabs>
        <w:tab w:val="left" w:pos="432"/>
      </w:tabs>
      <w:spacing w:line="600" w:lineRule="exact"/>
      <w:ind w:firstLineChars="196" w:firstLine="549"/>
    </w:pPr>
    <w:rPr>
      <w:rFonts w:hAnsi="宋体"/>
      <w:bCs w:val="0"/>
      <w:szCs w:val="28"/>
    </w:rPr>
  </w:style>
  <w:style w:type="paragraph" w:customStyle="1" w:styleId="afa">
    <w:name w:val="封面标签"/>
    <w:basedOn w:val="a"/>
    <w:pPr>
      <w:spacing w:line="240" w:lineRule="atLeast"/>
    </w:pPr>
    <w:rPr>
      <w:rFonts w:ascii="黑体" w:eastAsia="黑体" w:hAnsi="Times New Roman"/>
    </w:rPr>
  </w:style>
  <w:style w:type="paragraph" w:customStyle="1" w:styleId="afb">
    <w:name w:val="文档正文"/>
    <w:basedOn w:val="a"/>
    <w:pPr>
      <w:adjustRightInd w:val="0"/>
      <w:spacing w:line="480" w:lineRule="atLeast"/>
      <w:ind w:firstLine="567"/>
      <w:textAlignment w:val="baseline"/>
    </w:pPr>
    <w:rPr>
      <w:rFonts w:ascii="长城仿宋"/>
    </w:rPr>
  </w:style>
  <w:style w:type="paragraph" w:customStyle="1" w:styleId="15">
    <w:name w:val="列出段落1"/>
    <w:basedOn w:val="a"/>
    <w:pPr>
      <w:ind w:left="720"/>
      <w:contextualSpacing/>
    </w:pPr>
  </w:style>
  <w:style w:type="paragraph" w:customStyle="1" w:styleId="abstract">
    <w:name w:val="abstract"/>
    <w:basedOn w:val="a"/>
    <w:next w:val="a"/>
    <w:pPr>
      <w:spacing w:before="120" w:after="120" w:line="240" w:lineRule="auto"/>
      <w:ind w:left="1440" w:right="1440"/>
    </w:pPr>
    <w:rPr>
      <w:rFonts w:ascii="Book Antiqua" w:hAnsi="Book Antiqua"/>
      <w:i/>
      <w:sz w:val="20"/>
      <w:lang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  <w:style w:type="table" w:styleId="afc">
    <w:name w:val="Table Grid"/>
    <w:basedOn w:val="a1"/>
    <w:uiPriority w:val="3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annotation subject"/>
    <w:basedOn w:val="ab"/>
    <w:next w:val="ab"/>
    <w:link w:val="afe"/>
    <w:uiPriority w:val="99"/>
    <w:semiHidden/>
    <w:unhideWhenUsed/>
    <w:rsid w:val="00BB0F3C"/>
    <w:pPr>
      <w:spacing w:line="360" w:lineRule="auto"/>
    </w:pPr>
    <w:rPr>
      <w:rFonts w:ascii="Calibri" w:hAnsi="Calibri"/>
      <w:b/>
      <w:bCs/>
      <w:kern w:val="0"/>
      <w:sz w:val="24"/>
    </w:rPr>
  </w:style>
  <w:style w:type="character" w:customStyle="1" w:styleId="afe">
    <w:name w:val="批注主题 字符"/>
    <w:link w:val="afd"/>
    <w:uiPriority w:val="99"/>
    <w:semiHidden/>
    <w:rsid w:val="00BB0F3C"/>
    <w:rPr>
      <w:rFonts w:ascii="Calibri" w:eastAsia="宋体" w:hAnsi="Calibri"/>
      <w:b/>
      <w:bCs/>
      <w:kern w:val="2"/>
      <w:sz w:val="24"/>
      <w:szCs w:val="24"/>
      <w:lang w:val="en-US" w:eastAsia="zh-CN" w:bidi="ar-SA"/>
    </w:rPr>
  </w:style>
  <w:style w:type="table" w:customStyle="1" w:styleId="16">
    <w:name w:val="浅色底纹1"/>
    <w:basedOn w:val="a1"/>
    <w:uiPriority w:val="60"/>
    <w:rsid w:val="0058041E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f">
    <w:name w:val="Normal (Web)"/>
    <w:basedOn w:val="a"/>
    <w:uiPriority w:val="99"/>
    <w:semiHidden/>
    <w:unhideWhenUsed/>
    <w:rsid w:val="004F2CE5"/>
    <w:pPr>
      <w:spacing w:before="100" w:beforeAutospacing="1" w:after="100" w:afterAutospacing="1" w:line="240" w:lineRule="auto"/>
    </w:pPr>
    <w:rPr>
      <w:rFonts w:ascii="宋体" w:hAnsi="宋体" w:cs="宋体"/>
    </w:rPr>
  </w:style>
  <w:style w:type="character" w:customStyle="1" w:styleId="apple-converted-space">
    <w:name w:val="apple-converted-space"/>
    <w:basedOn w:val="a0"/>
    <w:rsid w:val="004F2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045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1571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7049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927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336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1177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4484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8696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9955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9499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6936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4644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5448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1575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9427">
          <w:marLeft w:val="446"/>
          <w:marRight w:val="0"/>
          <w:marTop w:val="13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5429">
          <w:marLeft w:val="446"/>
          <w:marRight w:val="0"/>
          <w:marTop w:val="13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9485">
          <w:marLeft w:val="446"/>
          <w:marRight w:val="0"/>
          <w:marTop w:val="13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7539">
          <w:marLeft w:val="446"/>
          <w:marRight w:val="0"/>
          <w:marTop w:val="13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9007">
          <w:marLeft w:val="446"/>
          <w:marRight w:val="0"/>
          <w:marTop w:val="13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5592">
          <w:marLeft w:val="446"/>
          <w:marRight w:val="0"/>
          <w:marTop w:val="13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__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9C7CC-0D79-4872-B6D8-1A7A90103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4543</TotalTime>
  <Pages>3</Pages>
  <Words>238</Words>
  <Characters>1360</Characters>
  <Application>Microsoft Office Word</Application>
  <DocSecurity>0</DocSecurity>
  <Lines>11</Lines>
  <Paragraphs>3</Paragraphs>
  <ScaleCrop>false</ScaleCrop>
  <Company>Microsoft</Company>
  <LinksUpToDate>false</LinksUpToDate>
  <CharactersWithSpaces>1595</CharactersWithSpaces>
  <SharedDoc>false</SharedDoc>
  <HLinks>
    <vt:vector size="102" baseType="variant"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_Toc456969589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_Toc456969588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_Toc456969587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_Toc456969586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_Toc456969585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_Toc456969584</vt:lpwstr>
      </vt:variant>
      <vt:variant>
        <vt:i4>1703985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_Toc456969583</vt:lpwstr>
      </vt:variant>
      <vt:variant>
        <vt:i4>1703985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_Toc456969582</vt:lpwstr>
      </vt:variant>
      <vt:variant>
        <vt:i4>1703985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_Toc456969581</vt:lpwstr>
      </vt:variant>
      <vt:variant>
        <vt:i4>1703985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_Toc456969580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_Toc456969579</vt:lpwstr>
      </vt:variant>
      <vt:variant>
        <vt:i4>1376305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_Toc456969578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_Toc456969577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_Toc456969576</vt:lpwstr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_Toc456969575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_Toc456969574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_Toc456969573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jianglongbing</dc:creator>
  <cp:keywords/>
  <cp:lastModifiedBy>Jason</cp:lastModifiedBy>
  <cp:revision>46</cp:revision>
  <cp:lastPrinted>2013-08-22T09:55:00Z</cp:lastPrinted>
  <dcterms:created xsi:type="dcterms:W3CDTF">2016-07-23T01:08:00Z</dcterms:created>
  <dcterms:modified xsi:type="dcterms:W3CDTF">2016-08-10T11:07:00Z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XDJA-CMMI-TEMP-FEAS</vt:lpwstr>
  </property>
  <property fmtid="{D5CDD505-2E9C-101B-9397-08002B2CF9AE}" pid="3" name="KSOProductBuildVer">
    <vt:lpwstr>2052-9.1.0.4993</vt:lpwstr>
  </property>
</Properties>
</file>